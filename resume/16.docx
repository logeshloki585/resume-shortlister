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3C37" w14:textId="77777777" w:rsidR="008F4110" w:rsidRPr="00287B31" w:rsidRDefault="00000000">
      <w:pPr>
        <w:spacing w:before="394" w:line="415" w:lineRule="atLeast"/>
        <w:ind w:left="21" w:right="-200"/>
        <w:jc w:val="both"/>
        <w:rPr>
          <w:rFonts w:eastAsia="Calibri"/>
          <w:sz w:val="34"/>
          <w:szCs w:val="34"/>
        </w:rPr>
      </w:pPr>
      <w:r w:rsidRPr="00287B31">
        <w:rPr>
          <w:rFonts w:eastAsia="Calibri"/>
          <w:color w:val="000000"/>
          <w:sz w:val="34"/>
          <w:szCs w:val="34"/>
        </w:rPr>
        <w:t>LOGESH</w:t>
      </w:r>
      <w:r w:rsidRPr="00287B31">
        <w:rPr>
          <w:rFonts w:eastAsia="Calibri"/>
          <w:color w:val="000000"/>
          <w:spacing w:val="48"/>
          <w:sz w:val="34"/>
          <w:szCs w:val="34"/>
        </w:rPr>
        <w:t xml:space="preserve"> </w:t>
      </w:r>
      <w:r w:rsidRPr="00287B31">
        <w:rPr>
          <w:rFonts w:eastAsia="Calibri"/>
          <w:color w:val="000000"/>
          <w:sz w:val="34"/>
          <w:szCs w:val="34"/>
        </w:rPr>
        <w:t>T V</w:t>
      </w:r>
    </w:p>
    <w:p w14:paraId="54C8DAFB" w14:textId="77777777" w:rsidR="003D53D8" w:rsidRDefault="00000000" w:rsidP="00D12A9C">
      <w:pPr>
        <w:spacing w:line="178" w:lineRule="atLeast"/>
        <w:ind w:left="21" w:right="-62" w:firstLine="7136"/>
        <w:jc w:val="right"/>
        <w:rPr>
          <w:rFonts w:ascii="Calibri" w:eastAsia="Calibri" w:hAnsi="Calibri" w:cs="Calibri"/>
          <w:color w:val="000000"/>
          <w:sz w:val="16"/>
          <w:szCs w:val="16"/>
        </w:rPr>
      </w:pPr>
      <w:r w:rsidRPr="003D53D8">
        <w:rPr>
          <w:rFonts w:eastAsia="Calibri"/>
          <w:color w:val="000000"/>
          <w:sz w:val="16"/>
          <w:szCs w:val="16"/>
        </w:rPr>
        <w:t>Mobile:</w:t>
      </w:r>
      <w:r w:rsidRPr="003D53D8">
        <w:rPr>
          <w:rFonts w:eastAsia="Calibri"/>
          <w:color w:val="000000"/>
          <w:spacing w:val="91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+91-9600054585</w:t>
      </w:r>
    </w:p>
    <w:p w14:paraId="762DF62D" w14:textId="777C26A0" w:rsidR="008F4110" w:rsidRPr="003D53D8" w:rsidRDefault="00000000" w:rsidP="003D53D8">
      <w:pPr>
        <w:spacing w:line="178" w:lineRule="atLeast"/>
        <w:ind w:right="-62"/>
        <w:rPr>
          <w:rFonts w:ascii="Calibri" w:eastAsia="Calibri" w:hAnsi="Calibri" w:cs="Calibri"/>
          <w:color w:val="000000"/>
          <w:sz w:val="16"/>
          <w:szCs w:val="16"/>
        </w:rPr>
      </w:pPr>
      <w:r w:rsidRPr="003D53D8">
        <w:rPr>
          <w:rFonts w:eastAsia="Calibri"/>
          <w:color w:val="000000"/>
          <w:sz w:val="16"/>
          <w:szCs w:val="16"/>
        </w:rPr>
        <w:t>Portfolio:</w:t>
      </w:r>
      <w:r w:rsidRPr="003D53D8">
        <w:rPr>
          <w:rFonts w:eastAsia="Calibri"/>
          <w:color w:val="000000"/>
          <w:spacing w:val="39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logeshloki585.vercel.app/</w:t>
      </w:r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 </w:t>
      </w:r>
      <w:r w:rsidR="003D53D8">
        <w:rPr>
          <w:rFonts w:ascii="Calibri" w:eastAsia="Calibri" w:hAnsi="Calibri" w:cs="Calibri"/>
          <w:color w:val="000000"/>
          <w:sz w:val="16"/>
          <w:szCs w:val="16"/>
        </w:rPr>
        <w:t xml:space="preserve">   </w:t>
      </w:r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  </w:t>
      </w:r>
      <w:r w:rsidR="00D12A9C" w:rsidRPr="003D53D8">
        <w:rPr>
          <w:rFonts w:ascii="Calibri" w:eastAsia="Calibri" w:hAnsi="Calibri" w:cs="Calibri"/>
          <w:color w:val="000000"/>
          <w:spacing w:val="4069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Email:</w:t>
      </w:r>
      <w:r w:rsidR="00D12A9C" w:rsidRPr="003D53D8">
        <w:rPr>
          <w:rFonts w:eastAsia="Calibri"/>
          <w:color w:val="000000"/>
          <w:spacing w:val="186"/>
          <w:sz w:val="16"/>
          <w:szCs w:val="16"/>
        </w:rPr>
        <w:t xml:space="preserve"> </w:t>
      </w:r>
      <w:proofErr w:type="gramStart"/>
      <w:r w:rsidRPr="003D53D8">
        <w:rPr>
          <w:rFonts w:eastAsia="Calibri"/>
          <w:color w:val="000000"/>
          <w:sz w:val="16"/>
          <w:szCs w:val="16"/>
        </w:rPr>
        <w:t>logeshtv.2003@gmail.com</w:t>
      </w:r>
      <w:r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3D53D8">
        <w:rPr>
          <w:rFonts w:eastAsia="Calibri"/>
          <w:color w:val="000000"/>
          <w:sz w:val="16"/>
          <w:szCs w:val="16"/>
        </w:rPr>
        <w:t>LinkedIn</w:t>
      </w:r>
      <w:proofErr w:type="gramEnd"/>
      <w:r w:rsidRPr="003D53D8">
        <w:rPr>
          <w:rFonts w:eastAsia="Calibri"/>
          <w:color w:val="000000"/>
          <w:sz w:val="16"/>
          <w:szCs w:val="16"/>
        </w:rPr>
        <w:t>:</w:t>
      </w:r>
      <w:r w:rsidRPr="003D53D8">
        <w:rPr>
          <w:rFonts w:eastAsia="Calibri"/>
          <w:color w:val="000000"/>
          <w:spacing w:val="129"/>
          <w:sz w:val="16"/>
          <w:szCs w:val="16"/>
        </w:rPr>
        <w:t xml:space="preserve"> </w:t>
      </w:r>
      <w:hyperlink r:id="rId5" w:history="1">
        <w:r w:rsidR="00D12A9C" w:rsidRPr="003D53D8">
          <w:rPr>
            <w:rStyle w:val="Hyperlink"/>
            <w:rFonts w:eastAsia="Calibri"/>
            <w:sz w:val="16"/>
            <w:szCs w:val="16"/>
            <w:u w:val="none"/>
          </w:rPr>
          <w:t>www.linkedin.com/in/logeshtv</w:t>
        </w:r>
      </w:hyperlink>
      <w:r w:rsidR="00D12A9C" w:rsidRPr="003D53D8">
        <w:rPr>
          <w:rFonts w:ascii="Calibri" w:eastAsia="Calibri" w:hAnsi="Calibri" w:cs="Calibri"/>
          <w:color w:val="000000"/>
          <w:sz w:val="16"/>
          <w:szCs w:val="16"/>
        </w:rPr>
        <w:t xml:space="preserve">          </w:t>
      </w:r>
      <w:r w:rsidRPr="003D53D8">
        <w:rPr>
          <w:rFonts w:ascii="Calibri" w:eastAsia="Calibri" w:hAnsi="Calibri" w:cs="Calibri"/>
          <w:color w:val="000000"/>
          <w:spacing w:val="3191"/>
          <w:sz w:val="16"/>
          <w:szCs w:val="16"/>
        </w:rPr>
        <w:t xml:space="preserve"> </w:t>
      </w:r>
      <w:proofErr w:type="spellStart"/>
      <w:r w:rsidRPr="003D53D8">
        <w:rPr>
          <w:rFonts w:eastAsia="Calibri"/>
          <w:color w:val="000000"/>
          <w:sz w:val="16"/>
          <w:szCs w:val="16"/>
        </w:rPr>
        <w:t>Github</w:t>
      </w:r>
      <w:proofErr w:type="spellEnd"/>
      <w:r w:rsidRPr="003D53D8">
        <w:rPr>
          <w:rFonts w:eastAsia="Calibri"/>
          <w:color w:val="000000"/>
          <w:sz w:val="16"/>
          <w:szCs w:val="16"/>
        </w:rPr>
        <w:t>:</w:t>
      </w:r>
      <w:r w:rsidRPr="003D53D8">
        <w:rPr>
          <w:rFonts w:eastAsia="Calibri"/>
          <w:color w:val="000000"/>
          <w:spacing w:val="141"/>
          <w:sz w:val="16"/>
          <w:szCs w:val="16"/>
        </w:rPr>
        <w:t xml:space="preserve"> </w:t>
      </w:r>
      <w:hyperlink r:id="rId6" w:history="1">
        <w:r w:rsidR="00870263" w:rsidRPr="003D53D8">
          <w:rPr>
            <w:rStyle w:val="Hyperlink"/>
            <w:rFonts w:eastAsia="Calibri"/>
            <w:sz w:val="16"/>
            <w:szCs w:val="16"/>
            <w:u w:val="none"/>
          </w:rPr>
          <w:t>www.github.com/logeshloki585</w:t>
        </w:r>
      </w:hyperlink>
    </w:p>
    <w:p w14:paraId="390383A7" w14:textId="77777777" w:rsidR="00870263" w:rsidRPr="003D53D8" w:rsidRDefault="00870263" w:rsidP="00D12A9C">
      <w:pPr>
        <w:spacing w:line="178" w:lineRule="atLeast"/>
        <w:ind w:left="21" w:right="-62" w:firstLine="7136"/>
        <w:jc w:val="right"/>
        <w:rPr>
          <w:rFonts w:ascii="Calibri" w:eastAsia="Calibri" w:hAnsi="Calibri" w:cs="Calibri"/>
          <w:sz w:val="16"/>
          <w:szCs w:val="16"/>
        </w:rPr>
      </w:pPr>
    </w:p>
    <w:p w14:paraId="5C4A0146" w14:textId="6FDF5098" w:rsidR="008F4110" w:rsidRPr="00287B31" w:rsidRDefault="00000000" w:rsidP="00047458">
      <w:pPr>
        <w:pBdr>
          <w:bottom w:val="single" w:sz="4" w:space="1" w:color="auto"/>
        </w:pBdr>
        <w:spacing w:before="109" w:line="244" w:lineRule="atLeast"/>
        <w:ind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EDUCATION</w:t>
      </w:r>
    </w:p>
    <w:p w14:paraId="1E1FCE0C" w14:textId="545B90A7" w:rsidR="008F4110" w:rsidRPr="00287B31" w:rsidRDefault="00000000" w:rsidP="00D12A9C">
      <w:pPr>
        <w:numPr>
          <w:ilvl w:val="0"/>
          <w:numId w:val="6"/>
        </w:numPr>
        <w:spacing w:before="60" w:line="219" w:lineRule="atLeast"/>
        <w:ind w:right="-200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SRM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Valliammai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Engineering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College,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Chenga</w:t>
      </w:r>
      <w:r w:rsidR="00D12A9C" w:rsidRPr="00287B31">
        <w:rPr>
          <w:rFonts w:eastAsia="Calibri"/>
          <w:color w:val="000000"/>
          <w:sz w:val="18"/>
          <w:szCs w:val="18"/>
        </w:rPr>
        <w:t>lpattu</w:t>
      </w:r>
      <w:r w:rsidR="00287B31" w:rsidRPr="00287B31">
        <w:rPr>
          <w:rFonts w:eastAsia="Calibri"/>
          <w:color w:val="000000"/>
          <w:sz w:val="18"/>
          <w:szCs w:val="18"/>
        </w:rPr>
        <w:t xml:space="preserve">              </w:t>
      </w:r>
      <w:r w:rsidRPr="00287B31">
        <w:rPr>
          <w:rFonts w:eastAsia="Calibri"/>
          <w:color w:val="000000"/>
          <w:spacing w:val="3096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</w:p>
    <w:p w14:paraId="45306040" w14:textId="62B386A6" w:rsidR="008F4110" w:rsidRPr="00287B31" w:rsidRDefault="00000000" w:rsidP="00A13BB4">
      <w:pPr>
        <w:spacing w:before="1" w:line="219" w:lineRule="atLeast"/>
        <w:ind w:left="360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Bachelor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of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Technology</w:t>
      </w:r>
      <w:r w:rsidR="00A13BB4" w:rsidRPr="00287B31">
        <w:rPr>
          <w:rFonts w:eastAsia="Calibri"/>
          <w:color w:val="000000"/>
          <w:sz w:val="18"/>
          <w:szCs w:val="18"/>
        </w:rPr>
        <w:t xml:space="preserve"> – </w:t>
      </w:r>
      <w:r w:rsidRPr="00287B31">
        <w:rPr>
          <w:rFonts w:eastAsia="Calibri"/>
          <w:color w:val="000000"/>
          <w:sz w:val="18"/>
          <w:szCs w:val="18"/>
        </w:rPr>
        <w:t>Artificial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Intelligence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And</w:t>
      </w:r>
      <w:proofErr w:type="gramEnd"/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Data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Science</w:t>
      </w:r>
      <w:r w:rsidRPr="00287B31">
        <w:rPr>
          <w:rFonts w:eastAsia="Calibri"/>
          <w:color w:val="000000"/>
          <w:spacing w:val="2"/>
          <w:sz w:val="18"/>
          <w:szCs w:val="18"/>
        </w:rPr>
        <w:t>;</w:t>
      </w:r>
      <w:r w:rsidR="00D12A9C" w:rsidRPr="00287B31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2"/>
          <w:sz w:val="18"/>
          <w:szCs w:val="18"/>
        </w:rPr>
        <w:t>CGPA:8.66/10.0</w:t>
      </w:r>
      <w:r w:rsidR="00287B31" w:rsidRPr="00287B31">
        <w:rPr>
          <w:rFonts w:eastAsia="Calibri"/>
          <w:color w:val="000000"/>
          <w:spacing w:val="2"/>
          <w:sz w:val="18"/>
          <w:szCs w:val="18"/>
        </w:rPr>
        <w:t xml:space="preserve">             </w:t>
      </w:r>
      <w:r w:rsidR="00A13BB4" w:rsidRPr="00287B31">
        <w:rPr>
          <w:rFonts w:eastAsia="Calibri"/>
          <w:color w:val="000000"/>
          <w:spacing w:val="2"/>
          <w:sz w:val="18"/>
          <w:szCs w:val="18"/>
        </w:rPr>
        <w:t xml:space="preserve">      </w:t>
      </w:r>
      <w:r w:rsidRPr="00287B31">
        <w:rPr>
          <w:rFonts w:eastAsia="Calibri"/>
          <w:color w:val="000000"/>
          <w:sz w:val="18"/>
          <w:szCs w:val="18"/>
        </w:rPr>
        <w:t xml:space="preserve">October </w:t>
      </w:r>
      <w:r w:rsidRPr="00287B31">
        <w:rPr>
          <w:rFonts w:eastAsia="Calibri"/>
          <w:color w:val="000000"/>
          <w:spacing w:val="3"/>
          <w:sz w:val="18"/>
          <w:szCs w:val="18"/>
        </w:rPr>
        <w:t>2020-May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2024</w:t>
      </w:r>
    </w:p>
    <w:p w14:paraId="6BE9526F" w14:textId="4E989EDC" w:rsidR="008F4110" w:rsidRPr="00287B31" w:rsidRDefault="00000000" w:rsidP="00D12A9C">
      <w:pPr>
        <w:numPr>
          <w:ilvl w:val="0"/>
          <w:numId w:val="6"/>
        </w:numPr>
        <w:spacing w:before="95" w:line="219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Springfield</w:t>
      </w:r>
      <w:r w:rsidRPr="00287B31">
        <w:rPr>
          <w:rFonts w:eastAsia="Calibri"/>
          <w:color w:val="000000"/>
          <w:spacing w:val="23"/>
          <w:sz w:val="18"/>
          <w:szCs w:val="18"/>
        </w:rPr>
        <w:t xml:space="preserve"> </w:t>
      </w:r>
      <w:r w:rsidR="003D53D8" w:rsidRPr="00287B31">
        <w:rPr>
          <w:rFonts w:eastAsia="Calibri"/>
          <w:color w:val="000000"/>
          <w:sz w:val="18"/>
          <w:szCs w:val="18"/>
        </w:rPr>
        <w:t>M</w:t>
      </w:r>
      <w:r w:rsidRPr="00287B31">
        <w:rPr>
          <w:rFonts w:eastAsia="Calibri"/>
          <w:color w:val="000000"/>
          <w:sz w:val="18"/>
          <w:szCs w:val="18"/>
        </w:rPr>
        <w:t>atriculation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Hr.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Sec.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School,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Chennai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</w:t>
      </w:r>
      <w:r w:rsidR="00287B31" w:rsidRPr="00287B31">
        <w:rPr>
          <w:rFonts w:eastAsia="Calibri"/>
          <w:color w:val="000000"/>
          <w:sz w:val="18"/>
          <w:szCs w:val="18"/>
        </w:rPr>
        <w:t xml:space="preserve">         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Pr="00287B31">
        <w:rPr>
          <w:rFonts w:eastAsia="Calibri"/>
          <w:color w:val="000000"/>
          <w:spacing w:val="4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</w:p>
    <w:p w14:paraId="710C6EB2" w14:textId="301E58F2" w:rsidR="008F4110" w:rsidRPr="00287B31" w:rsidRDefault="00D12A9C">
      <w:pPr>
        <w:spacing w:before="1" w:line="219" w:lineRule="atLeast"/>
        <w:ind w:left="171"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 xml:space="preserve">     </w:t>
      </w:r>
      <w:proofErr w:type="gramStart"/>
      <w:r w:rsidRPr="00287B31">
        <w:rPr>
          <w:rFonts w:eastAsia="Calibri"/>
          <w:color w:val="000000"/>
          <w:sz w:val="18"/>
          <w:szCs w:val="18"/>
        </w:rPr>
        <w:t xml:space="preserve">HSC; </w:t>
      </w:r>
      <w:r w:rsidR="00287B31">
        <w:rPr>
          <w:rFonts w:eastAsia="Calibri"/>
          <w:color w:val="000000"/>
          <w:sz w:val="18"/>
          <w:szCs w:val="18"/>
        </w:rPr>
        <w:t xml:space="preserve"> P</w:t>
      </w:r>
      <w:r w:rsidRPr="00287B31">
        <w:rPr>
          <w:rFonts w:eastAsia="Calibri"/>
          <w:color w:val="000000"/>
          <w:sz w:val="18"/>
          <w:szCs w:val="18"/>
        </w:rPr>
        <w:t>erce</w:t>
      </w:r>
      <w:r w:rsidR="003D53D8" w:rsidRPr="00287B31">
        <w:rPr>
          <w:rFonts w:eastAsia="Calibri"/>
          <w:color w:val="000000"/>
          <w:sz w:val="18"/>
          <w:szCs w:val="18"/>
        </w:rPr>
        <w:t>n</w:t>
      </w:r>
      <w:r w:rsidRPr="00287B31">
        <w:rPr>
          <w:rFonts w:eastAsia="Calibri"/>
          <w:color w:val="000000"/>
          <w:sz w:val="18"/>
          <w:szCs w:val="18"/>
        </w:rPr>
        <w:t>tage</w:t>
      </w:r>
      <w:proofErr w:type="gramEnd"/>
      <w:r w:rsidRPr="00287B31">
        <w:rPr>
          <w:rFonts w:eastAsia="Calibri"/>
          <w:color w:val="000000"/>
          <w:sz w:val="18"/>
          <w:szCs w:val="18"/>
        </w:rPr>
        <w:t>:79.16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Pr="00287B31">
        <w:rPr>
          <w:rFonts w:eastAsia="Calibri"/>
          <w:color w:val="000000"/>
          <w:sz w:val="18"/>
          <w:szCs w:val="18"/>
        </w:rPr>
        <w:t>May</w:t>
      </w:r>
      <w:r w:rsidRPr="00287B31">
        <w:rPr>
          <w:rFonts w:eastAsia="Calibri"/>
          <w:color w:val="000000"/>
          <w:spacing w:val="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2020</w:t>
      </w:r>
    </w:p>
    <w:p w14:paraId="04FFA4F8" w14:textId="3C992634" w:rsidR="008F4110" w:rsidRPr="00287B31" w:rsidRDefault="00000000" w:rsidP="00D12A9C">
      <w:pPr>
        <w:numPr>
          <w:ilvl w:val="0"/>
          <w:numId w:val="6"/>
        </w:numPr>
        <w:spacing w:before="69" w:line="244" w:lineRule="atLeast"/>
        <w:ind w:right="-200"/>
        <w:rPr>
          <w:rFonts w:eastAsia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Melmaruvathur</w:t>
      </w:r>
      <w:proofErr w:type="spellEnd"/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Adhiparasakthi</w:t>
      </w:r>
      <w:proofErr w:type="spellEnd"/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High</w:t>
      </w:r>
      <w:r w:rsidR="00287B31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School,</w:t>
      </w:r>
      <w:r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Kanchipuram</w:t>
      </w:r>
      <w:r w:rsidR="00287B31" w:rsidRPr="00287B31">
        <w:rPr>
          <w:rFonts w:eastAsia="Calibri"/>
          <w:color w:val="000000"/>
          <w:sz w:val="18"/>
          <w:szCs w:val="18"/>
        </w:rPr>
        <w:t xml:space="preserve">     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D12A9C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</w:p>
    <w:p w14:paraId="5E686CC6" w14:textId="4ACEFE64" w:rsidR="008F4110" w:rsidRPr="00287B31" w:rsidRDefault="00D12A9C" w:rsidP="00870263">
      <w:pPr>
        <w:spacing w:line="244" w:lineRule="atLeast"/>
        <w:ind w:left="178" w:right="-200"/>
        <w:jc w:val="both"/>
        <w:rPr>
          <w:rFonts w:eastAsia="Calibri"/>
          <w:color w:val="000000"/>
          <w:spacing w:val="2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 xml:space="preserve">    SSLC;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perce</w:t>
      </w:r>
      <w:r w:rsidR="003D53D8" w:rsidRPr="00287B31">
        <w:rPr>
          <w:rFonts w:eastAsia="Calibri"/>
          <w:color w:val="000000"/>
          <w:sz w:val="18"/>
          <w:szCs w:val="18"/>
        </w:rPr>
        <w:t>n</w:t>
      </w:r>
      <w:r w:rsidRPr="00287B31">
        <w:rPr>
          <w:rFonts w:eastAsia="Calibri"/>
          <w:color w:val="000000"/>
          <w:sz w:val="18"/>
          <w:szCs w:val="18"/>
        </w:rPr>
        <w:t>tage:83.4</w:t>
      </w:r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r w:rsidRPr="00287B31">
        <w:rPr>
          <w:rFonts w:eastAsia="Calibri"/>
          <w:color w:val="000000"/>
          <w:spacing w:val="2"/>
          <w:sz w:val="18"/>
          <w:szCs w:val="18"/>
        </w:rPr>
        <w:t>May2018</w:t>
      </w:r>
    </w:p>
    <w:p w14:paraId="3BECC487" w14:textId="77777777" w:rsidR="00870263" w:rsidRPr="003D53D8" w:rsidRDefault="00870263" w:rsidP="00870263">
      <w:pPr>
        <w:spacing w:line="244" w:lineRule="atLeast"/>
        <w:ind w:left="178" w:right="-20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3C54ED47" w14:textId="260FA388" w:rsidR="008F4110" w:rsidRPr="00287B31" w:rsidRDefault="00000000" w:rsidP="00047458">
      <w:pPr>
        <w:pBdr>
          <w:bottom w:val="single" w:sz="4" w:space="1" w:color="auto"/>
        </w:pBdr>
        <w:spacing w:before="9" w:line="219" w:lineRule="atLeast"/>
        <w:ind w:left="7"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SKILLS</w:t>
      </w:r>
      <w:r w:rsidR="0048671F" w:rsidRPr="00287B31">
        <w:rPr>
          <w:rFonts w:eastAsia="Calibri"/>
          <w:b/>
          <w:bCs/>
          <w:color w:val="000000"/>
        </w:rPr>
        <w:t xml:space="preserve"> </w:t>
      </w:r>
    </w:p>
    <w:p w14:paraId="64C9AA2A" w14:textId="13F15AE7" w:rsidR="0048671F" w:rsidRPr="00287B31" w:rsidRDefault="0048671F" w:rsidP="0048671F">
      <w:pPr>
        <w:numPr>
          <w:ilvl w:val="0"/>
          <w:numId w:val="6"/>
        </w:numPr>
        <w:spacing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sz w:val="18"/>
          <w:szCs w:val="18"/>
        </w:rPr>
        <w:t xml:space="preserve">TECHNICAL SKILLS - </w:t>
      </w:r>
      <w:r w:rsidR="009B7518" w:rsidRPr="00287B31">
        <w:rPr>
          <w:rFonts w:eastAsia="Calibri"/>
          <w:sz w:val="18"/>
          <w:szCs w:val="18"/>
        </w:rPr>
        <w:t xml:space="preserve">Python, </w:t>
      </w:r>
      <w:r w:rsidR="009B7518">
        <w:rPr>
          <w:rFonts w:eastAsia="Calibri"/>
          <w:sz w:val="18"/>
          <w:szCs w:val="18"/>
        </w:rPr>
        <w:t xml:space="preserve">C++, </w:t>
      </w:r>
      <w:r w:rsidRPr="00287B31">
        <w:rPr>
          <w:rFonts w:eastAsia="Calibri"/>
          <w:sz w:val="18"/>
          <w:szCs w:val="18"/>
        </w:rPr>
        <w:t>R</w:t>
      </w:r>
      <w:r w:rsidR="00047458" w:rsidRPr="00287B31">
        <w:rPr>
          <w:rFonts w:eastAsia="Calibri"/>
          <w:sz w:val="18"/>
          <w:szCs w:val="18"/>
        </w:rPr>
        <w:t>eactJS</w:t>
      </w:r>
      <w:r w:rsidRPr="00287B31">
        <w:rPr>
          <w:rFonts w:eastAsia="Calibri"/>
          <w:sz w:val="18"/>
          <w:szCs w:val="18"/>
        </w:rPr>
        <w:t>, N</w:t>
      </w:r>
      <w:r w:rsidR="00047458" w:rsidRPr="00287B31">
        <w:rPr>
          <w:rFonts w:eastAsia="Calibri"/>
          <w:sz w:val="18"/>
          <w:szCs w:val="18"/>
        </w:rPr>
        <w:t>ode</w:t>
      </w:r>
      <w:r w:rsidRPr="00287B31">
        <w:rPr>
          <w:rFonts w:eastAsia="Calibri"/>
          <w:sz w:val="18"/>
          <w:szCs w:val="18"/>
        </w:rPr>
        <w:t xml:space="preserve">JS, </w:t>
      </w:r>
      <w:proofErr w:type="spellStart"/>
      <w:r w:rsidRPr="00287B31">
        <w:rPr>
          <w:rFonts w:eastAsia="Calibri"/>
          <w:sz w:val="18"/>
          <w:szCs w:val="18"/>
        </w:rPr>
        <w:t>E</w:t>
      </w:r>
      <w:r w:rsidR="00047458" w:rsidRPr="00287B31">
        <w:rPr>
          <w:rFonts w:eastAsia="Calibri"/>
          <w:sz w:val="18"/>
          <w:szCs w:val="18"/>
        </w:rPr>
        <w:t>xpress</w:t>
      </w:r>
      <w:r w:rsidRPr="00287B31">
        <w:rPr>
          <w:rFonts w:eastAsia="Calibri"/>
          <w:sz w:val="18"/>
          <w:szCs w:val="18"/>
        </w:rPr>
        <w:t>JS</w:t>
      </w:r>
      <w:proofErr w:type="spellEnd"/>
      <w:r w:rsidRPr="00287B31">
        <w:rPr>
          <w:rFonts w:eastAsia="Calibri"/>
          <w:sz w:val="18"/>
          <w:szCs w:val="18"/>
        </w:rPr>
        <w:t>, M</w:t>
      </w:r>
      <w:r w:rsidR="00047458" w:rsidRPr="00287B31">
        <w:rPr>
          <w:rFonts w:eastAsia="Calibri"/>
          <w:sz w:val="18"/>
          <w:szCs w:val="18"/>
        </w:rPr>
        <w:t>ongo</w:t>
      </w:r>
      <w:r w:rsidRPr="00287B31">
        <w:rPr>
          <w:rFonts w:eastAsia="Calibri"/>
          <w:sz w:val="18"/>
          <w:szCs w:val="18"/>
        </w:rPr>
        <w:t>DB, F</w:t>
      </w:r>
      <w:r w:rsidR="00047458" w:rsidRPr="00287B31">
        <w:rPr>
          <w:rFonts w:eastAsia="Calibri"/>
          <w:sz w:val="18"/>
          <w:szCs w:val="18"/>
        </w:rPr>
        <w:t>lask</w:t>
      </w:r>
      <w:r w:rsidR="009B7518">
        <w:rPr>
          <w:rFonts w:eastAsia="Calibri"/>
          <w:sz w:val="18"/>
          <w:szCs w:val="18"/>
        </w:rPr>
        <w:t>,</w:t>
      </w:r>
      <w:r w:rsidR="00047458" w:rsidRPr="00287B31">
        <w:rPr>
          <w:rFonts w:eastAsia="Calibri"/>
          <w:sz w:val="18"/>
          <w:szCs w:val="18"/>
        </w:rPr>
        <w:t xml:space="preserve"> Machine Learning, Deep Learning</w:t>
      </w:r>
      <w:r w:rsidRPr="00287B31">
        <w:rPr>
          <w:rFonts w:eastAsia="Calibri"/>
          <w:sz w:val="18"/>
          <w:szCs w:val="18"/>
        </w:rPr>
        <w:t>.</w:t>
      </w:r>
    </w:p>
    <w:p w14:paraId="645F5A89" w14:textId="6EF46674" w:rsidR="008F4110" w:rsidRPr="00287B31" w:rsidRDefault="0048671F" w:rsidP="0048671F">
      <w:pPr>
        <w:numPr>
          <w:ilvl w:val="0"/>
          <w:numId w:val="6"/>
        </w:numPr>
        <w:spacing w:line="195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SOFT SKILLS            - Team</w:t>
      </w:r>
      <w:r w:rsidRPr="00287B31">
        <w:rPr>
          <w:rFonts w:eastAsia="Calibri"/>
          <w:color w:val="000000"/>
          <w:spacing w:val="3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work,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Adaptability,</w:t>
      </w:r>
      <w:r w:rsidRPr="00287B31">
        <w:rPr>
          <w:rFonts w:eastAsia="Calibri"/>
          <w:color w:val="000000"/>
          <w:spacing w:val="10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Creativity,</w:t>
      </w:r>
      <w:r w:rsidRPr="00287B31">
        <w:rPr>
          <w:rFonts w:eastAsia="Calibri"/>
          <w:color w:val="000000"/>
          <w:spacing w:val="8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Time</w:t>
      </w:r>
      <w:r w:rsidRPr="00287B31">
        <w:rPr>
          <w:rFonts w:eastAsia="Calibri"/>
          <w:color w:val="000000"/>
          <w:spacing w:val="4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Management.</w:t>
      </w:r>
    </w:p>
    <w:p w14:paraId="1B21DA84" w14:textId="77777777" w:rsidR="00870263" w:rsidRPr="003D53D8" w:rsidRDefault="00870263" w:rsidP="00870263">
      <w:pPr>
        <w:spacing w:line="195" w:lineRule="atLeast"/>
        <w:ind w:left="360" w:right="-200"/>
        <w:jc w:val="both"/>
        <w:rPr>
          <w:rFonts w:ascii="Calibri" w:eastAsia="Calibri" w:hAnsi="Calibri" w:cs="Calibri"/>
          <w:sz w:val="18"/>
          <w:szCs w:val="18"/>
        </w:rPr>
      </w:pPr>
    </w:p>
    <w:p w14:paraId="628CEF09" w14:textId="77777777" w:rsidR="0048671F" w:rsidRPr="00287B31" w:rsidRDefault="00000000" w:rsidP="00047458">
      <w:pPr>
        <w:pBdr>
          <w:bottom w:val="single" w:sz="4" w:space="1" w:color="auto"/>
        </w:pBdr>
        <w:spacing w:before="14" w:line="219" w:lineRule="atLeast"/>
        <w:ind w:left="7"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EXPERIENCE</w:t>
      </w:r>
    </w:p>
    <w:p w14:paraId="4A07ACC9" w14:textId="077EE62D" w:rsidR="008F4110" w:rsidRPr="00287B31" w:rsidRDefault="00000000" w:rsidP="0048671F">
      <w:pPr>
        <w:numPr>
          <w:ilvl w:val="0"/>
          <w:numId w:val="11"/>
        </w:numPr>
        <w:spacing w:before="14" w:line="219" w:lineRule="atLeast"/>
        <w:ind w:right="-200"/>
        <w:jc w:val="both"/>
        <w:rPr>
          <w:rFonts w:eastAsia="Calibri"/>
          <w:b/>
          <w:bCs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Full</w:t>
      </w:r>
      <w:r w:rsidR="00287B31">
        <w:rPr>
          <w:rFonts w:eastAsia="Calibri"/>
          <w:color w:val="000000"/>
          <w:sz w:val="18"/>
          <w:szCs w:val="18"/>
        </w:rPr>
        <w:t xml:space="preserve"> S</w:t>
      </w:r>
      <w:r w:rsidRPr="00287B31">
        <w:rPr>
          <w:rFonts w:eastAsia="Calibri"/>
          <w:color w:val="000000"/>
          <w:sz w:val="18"/>
          <w:szCs w:val="18"/>
        </w:rPr>
        <w:t>ta</w:t>
      </w:r>
      <w:r w:rsidR="003D53D8" w:rsidRPr="00287B31">
        <w:rPr>
          <w:rFonts w:eastAsia="Calibri"/>
          <w:color w:val="000000"/>
          <w:sz w:val="18"/>
          <w:szCs w:val="18"/>
        </w:rPr>
        <w:t>c</w:t>
      </w:r>
      <w:r w:rsidRPr="00287B31">
        <w:rPr>
          <w:rFonts w:eastAsia="Calibri"/>
          <w:color w:val="000000"/>
          <w:sz w:val="18"/>
          <w:szCs w:val="18"/>
        </w:rPr>
        <w:t>k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Developer</w:t>
      </w:r>
      <w:r w:rsidR="00287B31">
        <w:rPr>
          <w:rFonts w:eastAsia="Calibri"/>
          <w:color w:val="000000"/>
          <w:sz w:val="18"/>
          <w:szCs w:val="18"/>
        </w:rPr>
        <w:t xml:space="preserve"> – </w:t>
      </w:r>
      <w:proofErr w:type="gramStart"/>
      <w:r w:rsidRPr="00287B31">
        <w:rPr>
          <w:rFonts w:eastAsia="Calibri"/>
          <w:color w:val="000000"/>
          <w:sz w:val="18"/>
          <w:szCs w:val="18"/>
        </w:rPr>
        <w:t>Freelance</w:t>
      </w:r>
      <w:r w:rsidR="00DC1851">
        <w:rPr>
          <w:rFonts w:eastAsia="Calibri"/>
          <w:color w:val="000000"/>
          <w:sz w:val="18"/>
          <w:szCs w:val="18"/>
        </w:rPr>
        <w:t xml:space="preserve">  </w:t>
      </w:r>
      <w:r w:rsidR="00DC1851">
        <w:rPr>
          <w:rFonts w:eastAsia="Calibri"/>
          <w:color w:val="000000"/>
          <w:sz w:val="18"/>
          <w:szCs w:val="18"/>
        </w:rPr>
        <w:tab/>
      </w:r>
      <w:proofErr w:type="gramEnd"/>
      <w:r w:rsidR="00DC1851">
        <w:rPr>
          <w:rFonts w:eastAsia="Calibri"/>
          <w:color w:val="000000"/>
          <w:sz w:val="18"/>
          <w:szCs w:val="18"/>
        </w:rPr>
        <w:tab/>
      </w:r>
      <w:r w:rsidR="00DC1851">
        <w:rPr>
          <w:rFonts w:eastAsia="Calibri"/>
          <w:color w:val="000000"/>
          <w:sz w:val="18"/>
          <w:szCs w:val="18"/>
        </w:rPr>
        <w:tab/>
        <w:t xml:space="preserve">                                                    </w:t>
      </w:r>
      <w:r w:rsidR="00287B31">
        <w:rPr>
          <w:rFonts w:eastAsia="Calibri"/>
          <w:color w:val="000000"/>
          <w:sz w:val="18"/>
          <w:szCs w:val="18"/>
        </w:rPr>
        <w:t xml:space="preserve">   </w:t>
      </w:r>
      <w:r w:rsidRPr="00287B31">
        <w:rPr>
          <w:rFonts w:eastAsia="Calibri"/>
          <w:color w:val="000000"/>
          <w:sz w:val="18"/>
          <w:szCs w:val="18"/>
        </w:rPr>
        <w:t>October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3"/>
          <w:sz w:val="18"/>
          <w:szCs w:val="18"/>
        </w:rPr>
        <w:t>2021-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="00DC1851">
        <w:rPr>
          <w:rFonts w:eastAsia="Calibri"/>
          <w:color w:val="000000"/>
          <w:sz w:val="18"/>
          <w:szCs w:val="18"/>
        </w:rPr>
        <w:t>September</w:t>
      </w:r>
      <w:r w:rsidR="00DC1851"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="00DC1851" w:rsidRPr="00287B31">
        <w:rPr>
          <w:rFonts w:eastAsia="Calibri"/>
          <w:color w:val="000000"/>
          <w:spacing w:val="3"/>
          <w:sz w:val="18"/>
          <w:szCs w:val="18"/>
        </w:rPr>
        <w:t>202</w:t>
      </w:r>
      <w:r w:rsidR="00DC1851">
        <w:rPr>
          <w:rFonts w:eastAsia="Calibri"/>
          <w:color w:val="000000"/>
          <w:spacing w:val="3"/>
          <w:sz w:val="18"/>
          <w:szCs w:val="18"/>
        </w:rPr>
        <w:t>3</w:t>
      </w:r>
    </w:p>
    <w:p w14:paraId="237C699F" w14:textId="11E55155" w:rsidR="008F4110" w:rsidRPr="00287B31" w:rsidRDefault="00000000" w:rsidP="00287B31">
      <w:pPr>
        <w:spacing w:before="9" w:line="219" w:lineRule="atLeast"/>
        <w:ind w:left="360" w:right="-200"/>
        <w:jc w:val="both"/>
        <w:rPr>
          <w:rFonts w:eastAsia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PeoplePerHour</w:t>
      </w:r>
      <w:proofErr w:type="spellEnd"/>
      <w:r w:rsidR="00287B31">
        <w:rPr>
          <w:rFonts w:eastAsia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="00287B31">
        <w:rPr>
          <w:rFonts w:eastAsia="Calibri"/>
          <w:color w:val="000000"/>
          <w:sz w:val="18"/>
          <w:szCs w:val="18"/>
        </w:rPr>
        <w:tab/>
        <w:t xml:space="preserve">              </w:t>
      </w:r>
      <w:r w:rsidRPr="00287B31">
        <w:rPr>
          <w:rFonts w:eastAsia="Calibri"/>
          <w:color w:val="000000"/>
          <w:sz w:val="18"/>
          <w:szCs w:val="18"/>
        </w:rPr>
        <w:t>Remote</w:t>
      </w:r>
    </w:p>
    <w:p w14:paraId="5145840E" w14:textId="77777777" w:rsidR="009B7518" w:rsidRPr="009B7518" w:rsidRDefault="009B7518" w:rsidP="009C30F0">
      <w:pPr>
        <w:numPr>
          <w:ilvl w:val="2"/>
          <w:numId w:val="11"/>
        </w:numPr>
        <w:spacing w:before="1" w:after="12" w:line="195" w:lineRule="atLeast"/>
        <w:ind w:right="-200"/>
        <w:jc w:val="both"/>
        <w:rPr>
          <w:rFonts w:eastAsia="Calibri"/>
          <w:sz w:val="18"/>
          <w:szCs w:val="18"/>
        </w:rPr>
      </w:pPr>
      <w:proofErr w:type="spellStart"/>
      <w:r w:rsidRPr="009B7518">
        <w:rPr>
          <w:rFonts w:eastAsia="Calibri"/>
          <w:color w:val="000000"/>
          <w:sz w:val="18"/>
          <w:szCs w:val="18"/>
        </w:rPr>
        <w:t>PeoplePerHour</w:t>
      </w:r>
      <w:proofErr w:type="spellEnd"/>
      <w:r w:rsidRPr="009B7518">
        <w:rPr>
          <w:rFonts w:eastAsia="Calibri"/>
          <w:color w:val="000000"/>
          <w:sz w:val="18"/>
          <w:szCs w:val="18"/>
        </w:rPr>
        <w:t>, Remote (4.5/5 rating)</w:t>
      </w:r>
    </w:p>
    <w:p w14:paraId="6EB0249C" w14:textId="320A5401" w:rsidR="009B7518" w:rsidRPr="009B7518" w:rsidRDefault="009B7518" w:rsidP="009C30F0">
      <w:pPr>
        <w:numPr>
          <w:ilvl w:val="2"/>
          <w:numId w:val="11"/>
        </w:numPr>
        <w:spacing w:before="1" w:after="12" w:line="195" w:lineRule="atLeast"/>
        <w:ind w:right="-200"/>
        <w:jc w:val="both"/>
        <w:rPr>
          <w:rFonts w:eastAsia="Calibri"/>
          <w:sz w:val="18"/>
          <w:szCs w:val="18"/>
        </w:rPr>
      </w:pPr>
      <w:r w:rsidRPr="009B7518">
        <w:rPr>
          <w:rFonts w:eastAsia="Calibri"/>
          <w:sz w:val="18"/>
          <w:szCs w:val="18"/>
        </w:rPr>
        <w:t>Successfully delivered 8+ web projects for diverse clients, ranging from simple landing pages to complex e-commerce platforms.</w:t>
      </w:r>
    </w:p>
    <w:p w14:paraId="4E23D74D" w14:textId="23A0E64F" w:rsidR="009C30F0" w:rsidRPr="009C30F0" w:rsidRDefault="009C30F0" w:rsidP="009C30F0">
      <w:pPr>
        <w:numPr>
          <w:ilvl w:val="2"/>
          <w:numId w:val="11"/>
        </w:numPr>
        <w:spacing w:before="1" w:after="12" w:line="195" w:lineRule="atLeast"/>
        <w:ind w:right="-200"/>
        <w:jc w:val="both"/>
        <w:rPr>
          <w:rFonts w:eastAsia="Calibri"/>
          <w:sz w:val="18"/>
          <w:szCs w:val="18"/>
        </w:rPr>
      </w:pPr>
      <w:r w:rsidRPr="009C30F0">
        <w:rPr>
          <w:rFonts w:eastAsia="Calibri"/>
          <w:sz w:val="18"/>
          <w:szCs w:val="18"/>
        </w:rPr>
        <w:t xml:space="preserve">Spearheaded the MYREKLAM project, enabling companies to effortlessly post job listings and recruit talent. Utilized ReactJS, NodeJS, </w:t>
      </w:r>
      <w:proofErr w:type="spellStart"/>
      <w:r w:rsidRPr="009C30F0">
        <w:rPr>
          <w:rFonts w:eastAsia="Calibri"/>
          <w:sz w:val="18"/>
          <w:szCs w:val="18"/>
        </w:rPr>
        <w:t>ExpressJS</w:t>
      </w:r>
      <w:proofErr w:type="spellEnd"/>
      <w:r w:rsidRPr="009C30F0">
        <w:rPr>
          <w:rFonts w:eastAsia="Calibri"/>
          <w:sz w:val="18"/>
          <w:szCs w:val="18"/>
        </w:rPr>
        <w:t xml:space="preserve">, MongoDB, </w:t>
      </w:r>
      <w:proofErr w:type="spellStart"/>
      <w:r w:rsidRPr="009C30F0">
        <w:rPr>
          <w:rFonts w:eastAsia="Calibri"/>
          <w:sz w:val="18"/>
          <w:szCs w:val="18"/>
        </w:rPr>
        <w:t>RestAPIs</w:t>
      </w:r>
      <w:proofErr w:type="spellEnd"/>
      <w:r w:rsidRPr="009C30F0">
        <w:rPr>
          <w:rFonts w:eastAsia="Calibri"/>
          <w:sz w:val="18"/>
          <w:szCs w:val="18"/>
        </w:rPr>
        <w:t xml:space="preserve">, and </w:t>
      </w:r>
      <w:proofErr w:type="spellStart"/>
      <w:r w:rsidRPr="009C30F0">
        <w:rPr>
          <w:rFonts w:eastAsia="Calibri"/>
          <w:sz w:val="18"/>
          <w:szCs w:val="18"/>
        </w:rPr>
        <w:t>GMap</w:t>
      </w:r>
      <w:proofErr w:type="spellEnd"/>
      <w:r w:rsidRPr="009C30F0">
        <w:rPr>
          <w:rFonts w:eastAsia="Calibri"/>
          <w:sz w:val="18"/>
          <w:szCs w:val="18"/>
        </w:rPr>
        <w:t xml:space="preserve"> Integration.</w:t>
      </w:r>
    </w:p>
    <w:p w14:paraId="1486530E" w14:textId="06B90176" w:rsidR="00870263" w:rsidRPr="00287B31" w:rsidRDefault="00000000" w:rsidP="0048671F">
      <w:pPr>
        <w:numPr>
          <w:ilvl w:val="0"/>
          <w:numId w:val="11"/>
        </w:numPr>
        <w:spacing w:before="79" w:line="199" w:lineRule="atLeast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Machine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Learning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Engineer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="00DC1851">
        <w:rPr>
          <w:rFonts w:eastAsia="Calibri"/>
          <w:color w:val="000000"/>
          <w:sz w:val="18"/>
          <w:szCs w:val="18"/>
        </w:rPr>
        <w:t>–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Intern</w:t>
      </w:r>
      <w:r w:rsidR="00DC1851">
        <w:rPr>
          <w:rFonts w:eastAsia="Calibri"/>
          <w:color w:val="000000"/>
          <w:sz w:val="18"/>
          <w:szCs w:val="18"/>
        </w:rPr>
        <w:t xml:space="preserve">                                        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="00287B31">
        <w:rPr>
          <w:rFonts w:eastAsia="Calibri"/>
          <w:color w:val="000000"/>
          <w:sz w:val="18"/>
          <w:szCs w:val="18"/>
        </w:rPr>
        <w:t xml:space="preserve">           </w:t>
      </w:r>
      <w:r w:rsidR="00870263" w:rsidRPr="00287B31">
        <w:rPr>
          <w:rFonts w:eastAsia="Calibri"/>
          <w:color w:val="000000"/>
          <w:sz w:val="18"/>
          <w:szCs w:val="18"/>
        </w:rPr>
        <w:t xml:space="preserve">  </w:t>
      </w:r>
      <w:r w:rsidRPr="00287B31">
        <w:rPr>
          <w:rFonts w:eastAsia="Calibri"/>
          <w:color w:val="000000"/>
          <w:spacing w:val="193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June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2023</w:t>
      </w:r>
      <w:r w:rsidRPr="00287B31">
        <w:rPr>
          <w:rFonts w:eastAsia="Calibri"/>
          <w:color w:val="000000"/>
          <w:spacing w:val="1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22"/>
          <w:sz w:val="18"/>
          <w:szCs w:val="18"/>
        </w:rPr>
        <w:t xml:space="preserve"> </w:t>
      </w:r>
      <w:r w:rsidR="00DC1851">
        <w:rPr>
          <w:rFonts w:eastAsia="Calibri"/>
          <w:color w:val="000000"/>
          <w:sz w:val="18"/>
          <w:szCs w:val="18"/>
        </w:rPr>
        <w:t>July</w:t>
      </w:r>
      <w:r w:rsidR="00DC1851" w:rsidRPr="00287B31">
        <w:rPr>
          <w:rFonts w:eastAsia="Calibri"/>
          <w:color w:val="000000"/>
          <w:sz w:val="18"/>
          <w:szCs w:val="18"/>
        </w:rPr>
        <w:t xml:space="preserve"> 2023</w:t>
      </w:r>
    </w:p>
    <w:p w14:paraId="7338E8E7" w14:textId="6D1D1618" w:rsidR="008F4110" w:rsidRPr="003D53D8" w:rsidRDefault="00000000" w:rsidP="00870263">
      <w:pPr>
        <w:spacing w:before="79" w:line="199" w:lineRule="atLeast"/>
        <w:ind w:left="360"/>
        <w:rPr>
          <w:rFonts w:ascii="Calibri" w:eastAsia="Calibri" w:hAnsi="Calibri" w:cs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Anyware</w:t>
      </w:r>
      <w:proofErr w:type="spellEnd"/>
      <w:r w:rsidRPr="00287B31">
        <w:rPr>
          <w:rFonts w:eastAsia="Calibri"/>
          <w:color w:val="000000"/>
          <w:sz w:val="18"/>
          <w:szCs w:val="18"/>
        </w:rPr>
        <w:t xml:space="preserve"> Labs,</w:t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</w:r>
      <w:r w:rsidR="00870263" w:rsidRPr="00287B31">
        <w:rPr>
          <w:rFonts w:eastAsia="Calibri"/>
          <w:color w:val="000000"/>
          <w:sz w:val="18"/>
          <w:szCs w:val="18"/>
        </w:rPr>
        <w:tab/>
        <w:t xml:space="preserve">                            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Chennai</w:t>
      </w:r>
      <w:r w:rsidR="003D53D8" w:rsidRPr="00287B31">
        <w:rPr>
          <w:rFonts w:eastAsia="Calibri"/>
          <w:color w:val="000000"/>
          <w:sz w:val="18"/>
          <w:szCs w:val="18"/>
        </w:rPr>
        <w:t xml:space="preserve">, 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TamilNadu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="003D53D8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India</w:t>
      </w:r>
      <w:r w:rsidR="0048671F" w:rsidRPr="003D53D8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870263" w:rsidRPr="003D53D8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  <w:r w:rsidR="0048671F" w:rsidRPr="003D53D8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694BCA8B" w14:textId="214D59D7" w:rsidR="008F4110" w:rsidRPr="009C30F0" w:rsidRDefault="009C30F0" w:rsidP="009C30F0">
      <w:pPr>
        <w:pStyle w:val="ListParagraph"/>
        <w:numPr>
          <w:ilvl w:val="2"/>
          <w:numId w:val="11"/>
        </w:numPr>
        <w:spacing w:before="27" w:line="164" w:lineRule="atLeast"/>
        <w:ind w:right="81"/>
        <w:jc w:val="both"/>
        <w:rPr>
          <w:rFonts w:eastAsia="Calibri"/>
          <w:color w:val="000000" w:themeColor="text1"/>
          <w:sz w:val="18"/>
          <w:szCs w:val="18"/>
        </w:rPr>
      </w:pPr>
      <w:r w:rsidRPr="009C30F0">
        <w:rPr>
          <w:color w:val="000000" w:themeColor="text1"/>
          <w:spacing w:val="-8"/>
          <w:sz w:val="18"/>
          <w:szCs w:val="18"/>
          <w:shd w:val="clear" w:color="auto" w:fill="FFFFFF"/>
        </w:rPr>
        <w:t>Developed and implemented a Resume Job Description Analyzer utilizing Optical Character Recognition (OCR) to extract text and perform Named Entity Recognition (NER) and Vectorization; achieved accurate cosine similarity percentage for resume evaluation.</w:t>
      </w:r>
    </w:p>
    <w:p w14:paraId="1BA6349A" w14:textId="18E74B22" w:rsidR="008F4110" w:rsidRPr="009C30F0" w:rsidRDefault="00000000" w:rsidP="009C30F0">
      <w:pPr>
        <w:spacing w:before="26" w:line="195" w:lineRule="atLeast"/>
        <w:ind w:left="1038" w:right="-200" w:firstLine="42"/>
        <w:rPr>
          <w:rFonts w:eastAsia="Calibri"/>
          <w:sz w:val="18"/>
          <w:szCs w:val="18"/>
        </w:rPr>
      </w:pPr>
      <w:r w:rsidRPr="009C30F0">
        <w:rPr>
          <w:rFonts w:eastAsia="Calibri"/>
          <w:color w:val="000000"/>
          <w:sz w:val="18"/>
          <w:szCs w:val="18"/>
        </w:rPr>
        <w:t>Tech:</w:t>
      </w:r>
      <w:r w:rsidRPr="009C30F0">
        <w:rPr>
          <w:rFonts w:eastAsia="Calibri"/>
          <w:color w:val="000000"/>
          <w:spacing w:val="97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Python,</w:t>
      </w:r>
      <w:r w:rsidR="003D53D8" w:rsidRPr="009C30F0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9C30F0">
        <w:rPr>
          <w:rFonts w:eastAsia="Calibri"/>
          <w:color w:val="000000"/>
          <w:sz w:val="18"/>
          <w:szCs w:val="18"/>
        </w:rPr>
        <w:t>Pytesseract</w:t>
      </w:r>
      <w:proofErr w:type="spellEnd"/>
      <w:r w:rsidRPr="009C30F0">
        <w:rPr>
          <w:rFonts w:eastAsia="Calibri"/>
          <w:color w:val="000000"/>
          <w:sz w:val="18"/>
          <w:szCs w:val="18"/>
        </w:rPr>
        <w:t>,</w:t>
      </w:r>
      <w:r w:rsidR="003D53D8" w:rsidRPr="009C30F0">
        <w:rPr>
          <w:rFonts w:eastAsia="Calibri"/>
          <w:color w:val="000000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Spacy,</w:t>
      </w:r>
      <w:r w:rsidR="003D53D8" w:rsidRPr="009C30F0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9C30F0">
        <w:rPr>
          <w:rFonts w:eastAsia="Calibri"/>
          <w:color w:val="000000"/>
          <w:sz w:val="18"/>
          <w:szCs w:val="18"/>
        </w:rPr>
        <w:t>Sklearn</w:t>
      </w:r>
      <w:proofErr w:type="spellEnd"/>
      <w:r w:rsidRPr="009C30F0">
        <w:rPr>
          <w:rFonts w:eastAsia="Calibri"/>
          <w:color w:val="000000"/>
          <w:sz w:val="18"/>
          <w:szCs w:val="18"/>
        </w:rPr>
        <w:t>,</w:t>
      </w:r>
      <w:r w:rsidR="003D53D8" w:rsidRPr="009C30F0">
        <w:rPr>
          <w:rFonts w:eastAsia="Calibri"/>
          <w:color w:val="000000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NLTK,</w:t>
      </w:r>
      <w:r w:rsidR="003D53D8" w:rsidRPr="009C30F0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9C30F0">
        <w:rPr>
          <w:rFonts w:eastAsia="Calibri"/>
          <w:color w:val="000000"/>
          <w:sz w:val="18"/>
          <w:szCs w:val="18"/>
        </w:rPr>
        <w:t>Streamlit</w:t>
      </w:r>
      <w:proofErr w:type="spellEnd"/>
      <w:r w:rsidRPr="009C30F0">
        <w:rPr>
          <w:rFonts w:eastAsia="Calibri"/>
          <w:color w:val="000000"/>
          <w:spacing w:val="2"/>
          <w:sz w:val="18"/>
          <w:szCs w:val="18"/>
        </w:rPr>
        <w:t>,</w:t>
      </w:r>
      <w:r w:rsidR="003D53D8" w:rsidRPr="009C30F0">
        <w:rPr>
          <w:rFonts w:eastAsia="Calibri"/>
          <w:color w:val="000000"/>
          <w:spacing w:val="2"/>
          <w:sz w:val="18"/>
          <w:szCs w:val="18"/>
        </w:rPr>
        <w:t xml:space="preserve"> </w:t>
      </w:r>
      <w:r w:rsidRPr="009C30F0">
        <w:rPr>
          <w:rFonts w:eastAsia="Calibri"/>
          <w:color w:val="000000"/>
          <w:spacing w:val="2"/>
          <w:sz w:val="18"/>
          <w:szCs w:val="18"/>
        </w:rPr>
        <w:t>BERT</w:t>
      </w:r>
      <w:r w:rsidRPr="009C30F0">
        <w:rPr>
          <w:rFonts w:eastAsia="Calibri"/>
          <w:color w:val="000000"/>
          <w:sz w:val="18"/>
          <w:szCs w:val="18"/>
        </w:rPr>
        <w:t>-</w:t>
      </w:r>
      <w:r w:rsidRPr="009C30F0">
        <w:rPr>
          <w:rFonts w:eastAsia="Calibri"/>
          <w:color w:val="000000"/>
          <w:spacing w:val="15"/>
          <w:sz w:val="18"/>
          <w:szCs w:val="18"/>
        </w:rPr>
        <w:t xml:space="preserve"> </w:t>
      </w:r>
      <w:proofErr w:type="spellStart"/>
      <w:r w:rsidRPr="009C30F0">
        <w:rPr>
          <w:rFonts w:eastAsia="Calibri"/>
          <w:color w:val="000000"/>
          <w:sz w:val="18"/>
          <w:szCs w:val="18"/>
        </w:rPr>
        <w:t>SentenceTransformer</w:t>
      </w:r>
      <w:proofErr w:type="spellEnd"/>
    </w:p>
    <w:p w14:paraId="58585F6B" w14:textId="4FB5466E" w:rsidR="008F4110" w:rsidRPr="009C30F0" w:rsidRDefault="00000000" w:rsidP="009C30F0">
      <w:pPr>
        <w:numPr>
          <w:ilvl w:val="2"/>
          <w:numId w:val="12"/>
        </w:numPr>
        <w:spacing w:before="50" w:line="164" w:lineRule="atLeast"/>
        <w:ind w:right="127"/>
        <w:jc w:val="both"/>
        <w:rPr>
          <w:rFonts w:eastAsia="Calibri"/>
          <w:sz w:val="18"/>
          <w:szCs w:val="18"/>
        </w:rPr>
      </w:pPr>
      <w:r w:rsidRPr="009C30F0">
        <w:rPr>
          <w:rFonts w:eastAsia="Calibri"/>
          <w:color w:val="000000"/>
          <w:sz w:val="18"/>
          <w:szCs w:val="18"/>
        </w:rPr>
        <w:t>Table</w:t>
      </w:r>
      <w:r w:rsidRPr="009C30F0">
        <w:rPr>
          <w:rFonts w:eastAsia="Calibri"/>
          <w:color w:val="000000"/>
          <w:spacing w:val="44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Extractor</w:t>
      </w:r>
      <w:r w:rsidRPr="009C30F0">
        <w:rPr>
          <w:rFonts w:eastAsia="Calibri"/>
          <w:color w:val="000000"/>
          <w:spacing w:val="83"/>
          <w:sz w:val="18"/>
          <w:szCs w:val="18"/>
        </w:rPr>
        <w:t xml:space="preserve"> </w:t>
      </w:r>
      <w:proofErr w:type="gramStart"/>
      <w:r w:rsidRPr="009C30F0">
        <w:rPr>
          <w:rFonts w:eastAsia="Calibri"/>
          <w:color w:val="000000"/>
          <w:sz w:val="18"/>
          <w:szCs w:val="18"/>
        </w:rPr>
        <w:t>From</w:t>
      </w:r>
      <w:proofErr w:type="gramEnd"/>
      <w:r w:rsidRPr="009C30F0">
        <w:rPr>
          <w:rFonts w:eastAsia="Calibri"/>
          <w:color w:val="000000"/>
          <w:spacing w:val="36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Image</w:t>
      </w:r>
      <w:r w:rsidRPr="009C30F0">
        <w:rPr>
          <w:rFonts w:eastAsia="Calibri"/>
          <w:color w:val="000000"/>
          <w:spacing w:val="21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-</w:t>
      </w:r>
      <w:r w:rsidRPr="009C30F0">
        <w:rPr>
          <w:rFonts w:eastAsia="Calibri"/>
          <w:color w:val="000000"/>
          <w:spacing w:val="8"/>
          <w:sz w:val="18"/>
          <w:szCs w:val="18"/>
        </w:rPr>
        <w:t xml:space="preserve"> </w:t>
      </w:r>
      <w:r w:rsidR="009B7518" w:rsidRPr="009B7518">
        <w:rPr>
          <w:rFonts w:eastAsia="Calibri"/>
          <w:color w:val="000000"/>
          <w:spacing w:val="8"/>
          <w:sz w:val="18"/>
          <w:szCs w:val="18"/>
        </w:rPr>
        <w:t>Efficiently extracted tabular data from images with over 95% accuracy using OCR and image processing techniques.</w:t>
      </w:r>
    </w:p>
    <w:p w14:paraId="51516D81" w14:textId="6ED1ACE6" w:rsidR="008F4110" w:rsidRPr="009C30F0" w:rsidRDefault="00000000" w:rsidP="009C30F0">
      <w:pPr>
        <w:spacing w:line="219" w:lineRule="atLeast"/>
        <w:ind w:left="1059" w:right="-200" w:firstLine="21"/>
        <w:jc w:val="both"/>
        <w:rPr>
          <w:rFonts w:eastAsia="Calibri"/>
          <w:sz w:val="18"/>
          <w:szCs w:val="18"/>
        </w:rPr>
      </w:pPr>
      <w:r w:rsidRPr="009C30F0">
        <w:rPr>
          <w:rFonts w:eastAsia="Calibri"/>
          <w:color w:val="000000"/>
          <w:sz w:val="18"/>
          <w:szCs w:val="18"/>
        </w:rPr>
        <w:t>Tech:</w:t>
      </w:r>
      <w:r w:rsidRPr="009C30F0">
        <w:rPr>
          <w:rFonts w:eastAsia="Calibri"/>
          <w:color w:val="000000"/>
          <w:spacing w:val="13"/>
          <w:sz w:val="18"/>
          <w:szCs w:val="18"/>
        </w:rPr>
        <w:t xml:space="preserve"> </w:t>
      </w:r>
      <w:proofErr w:type="spellStart"/>
      <w:r w:rsidRPr="009C30F0">
        <w:rPr>
          <w:rFonts w:eastAsia="Calibri"/>
          <w:color w:val="000000"/>
          <w:sz w:val="18"/>
          <w:szCs w:val="18"/>
        </w:rPr>
        <w:t>Pytesseract</w:t>
      </w:r>
      <w:proofErr w:type="spellEnd"/>
      <w:r w:rsidRPr="009C30F0">
        <w:rPr>
          <w:rFonts w:eastAsia="Calibri"/>
          <w:color w:val="000000"/>
          <w:spacing w:val="1"/>
          <w:sz w:val="18"/>
          <w:szCs w:val="18"/>
        </w:rPr>
        <w:t>,</w:t>
      </w:r>
      <w:r w:rsidR="003D53D8" w:rsidRPr="009C30F0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9C30F0">
        <w:rPr>
          <w:rFonts w:eastAsia="Calibri"/>
          <w:color w:val="000000"/>
          <w:spacing w:val="1"/>
          <w:sz w:val="18"/>
          <w:szCs w:val="18"/>
        </w:rPr>
        <w:t>Pandas,</w:t>
      </w:r>
      <w:r w:rsidR="003D53D8" w:rsidRPr="009C30F0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9C30F0">
        <w:rPr>
          <w:rFonts w:eastAsia="Calibri"/>
          <w:color w:val="000000"/>
          <w:sz w:val="18"/>
          <w:szCs w:val="18"/>
        </w:rPr>
        <w:t>OpenCV,</w:t>
      </w:r>
      <w:r w:rsidR="003D53D8" w:rsidRPr="009C30F0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9C30F0">
        <w:rPr>
          <w:rFonts w:eastAsia="Calibri"/>
          <w:color w:val="000000"/>
          <w:sz w:val="18"/>
          <w:szCs w:val="18"/>
        </w:rPr>
        <w:t>Numpy</w:t>
      </w:r>
      <w:proofErr w:type="spellEnd"/>
      <w:r w:rsidRPr="009C30F0">
        <w:rPr>
          <w:rFonts w:eastAsia="Calibri"/>
          <w:color w:val="000000"/>
          <w:sz w:val="18"/>
          <w:szCs w:val="18"/>
        </w:rPr>
        <w:t>.</w:t>
      </w:r>
    </w:p>
    <w:p w14:paraId="3BE2C6CE" w14:textId="3B8AF19E" w:rsidR="008F4110" w:rsidRPr="00287B31" w:rsidRDefault="00000000" w:rsidP="0048671F">
      <w:pPr>
        <w:numPr>
          <w:ilvl w:val="0"/>
          <w:numId w:val="11"/>
        </w:numPr>
        <w:spacing w:before="9" w:line="219" w:lineRule="atLeast"/>
        <w:ind w:right="-200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MERN</w:t>
      </w:r>
      <w:r w:rsid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Stack</w:t>
      </w:r>
      <w:r w:rsidR="00287B31">
        <w:rPr>
          <w:rFonts w:eastAsia="Calibri"/>
          <w:color w:val="000000"/>
          <w:sz w:val="18"/>
          <w:szCs w:val="18"/>
        </w:rPr>
        <w:t xml:space="preserve"> Develope</w:t>
      </w:r>
      <w:r w:rsidRPr="00287B31">
        <w:rPr>
          <w:rFonts w:eastAsia="Calibri"/>
          <w:color w:val="000000"/>
          <w:sz w:val="18"/>
          <w:szCs w:val="18"/>
        </w:rPr>
        <w:t>r</w:t>
      </w:r>
      <w:r w:rsidR="00287B31">
        <w:rPr>
          <w:rFonts w:eastAsia="Calibri"/>
          <w:color w:val="000000"/>
          <w:sz w:val="18"/>
          <w:szCs w:val="18"/>
        </w:rPr>
        <w:t xml:space="preserve"> –</w:t>
      </w:r>
      <w:r w:rsidRPr="00287B31">
        <w:rPr>
          <w:rFonts w:eastAsia="Calibri"/>
          <w:color w:val="000000"/>
          <w:spacing w:val="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Intern</w:t>
      </w:r>
      <w:r w:rsidR="00287B31">
        <w:rPr>
          <w:rFonts w:eastAsia="Calibri"/>
          <w:color w:val="000000"/>
          <w:sz w:val="18"/>
          <w:szCs w:val="18"/>
        </w:rPr>
        <w:t xml:space="preserve">     </w:t>
      </w:r>
      <w:r w:rsidRPr="00287B31">
        <w:rPr>
          <w:rFonts w:eastAsia="Calibri"/>
          <w:color w:val="000000"/>
          <w:spacing w:val="410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July</w:t>
      </w:r>
      <w:r w:rsidRPr="00287B31">
        <w:rPr>
          <w:rFonts w:eastAsia="Calibri"/>
          <w:color w:val="000000"/>
          <w:spacing w:val="56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3"/>
          <w:sz w:val="18"/>
          <w:szCs w:val="18"/>
        </w:rPr>
        <w:t>2021-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pacing w:val="1"/>
          <w:sz w:val="18"/>
          <w:szCs w:val="18"/>
        </w:rPr>
        <w:t>September2021</w:t>
      </w:r>
    </w:p>
    <w:p w14:paraId="05F1979E" w14:textId="0BE0914C" w:rsidR="008F4110" w:rsidRPr="003D53D8" w:rsidRDefault="00000000" w:rsidP="003D53D8">
      <w:pPr>
        <w:spacing w:before="9" w:line="219" w:lineRule="atLeast"/>
        <w:ind w:left="360" w:right="-200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 w:rsidRPr="00287B31">
        <w:rPr>
          <w:rFonts w:eastAsia="Calibri"/>
          <w:color w:val="000000"/>
          <w:sz w:val="18"/>
          <w:szCs w:val="18"/>
        </w:rPr>
        <w:t>Devtown</w:t>
      </w:r>
      <w:proofErr w:type="spellEnd"/>
      <w:r w:rsidR="003D53D8" w:rsidRPr="00287B31">
        <w:rPr>
          <w:rFonts w:eastAsia="Calibri"/>
          <w:color w:val="000000"/>
          <w:sz w:val="18"/>
          <w:szCs w:val="18"/>
        </w:rPr>
        <w:t xml:space="preserve">          </w:t>
      </w:r>
      <w:r w:rsidRPr="00287B31">
        <w:rPr>
          <w:rFonts w:eastAsia="Calibri"/>
          <w:color w:val="000000"/>
          <w:spacing w:val="704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</w:t>
      </w:r>
      <w:r w:rsidR="003D53D8" w:rsidRPr="00287B31">
        <w:rPr>
          <w:rFonts w:eastAsia="Calibri"/>
          <w:color w:val="000000"/>
          <w:sz w:val="18"/>
          <w:szCs w:val="18"/>
        </w:rPr>
        <w:t>emote</w:t>
      </w:r>
    </w:p>
    <w:p w14:paraId="564BA800" w14:textId="77777777" w:rsidR="009B7518" w:rsidRPr="009B7518" w:rsidRDefault="009B7518" w:rsidP="00047458">
      <w:pPr>
        <w:numPr>
          <w:ilvl w:val="2"/>
          <w:numId w:val="11"/>
        </w:numPr>
        <w:spacing w:before="33" w:line="195" w:lineRule="atLeast"/>
        <w:ind w:right="-200"/>
        <w:jc w:val="both"/>
        <w:rPr>
          <w:rFonts w:eastAsia="Calibri"/>
          <w:sz w:val="18"/>
          <w:szCs w:val="18"/>
        </w:rPr>
      </w:pPr>
      <w:r w:rsidRPr="009B7518">
        <w:rPr>
          <w:rFonts w:eastAsia="Calibri"/>
          <w:color w:val="000000"/>
          <w:spacing w:val="3"/>
          <w:sz w:val="18"/>
          <w:szCs w:val="18"/>
        </w:rPr>
        <w:t>Successfully built and launched several full-stack web applications, ensuring optimal performance and usability on all devices.</w:t>
      </w:r>
    </w:p>
    <w:p w14:paraId="4C5FF039" w14:textId="5832EFE8" w:rsidR="00287B31" w:rsidRPr="009B7518" w:rsidRDefault="00000000" w:rsidP="009B7518">
      <w:pPr>
        <w:numPr>
          <w:ilvl w:val="2"/>
          <w:numId w:val="11"/>
        </w:numPr>
        <w:spacing w:before="33" w:line="195" w:lineRule="atLeast"/>
        <w:ind w:right="-200"/>
        <w:jc w:val="both"/>
        <w:rPr>
          <w:rFonts w:eastAsia="Calibri"/>
          <w:color w:val="000000"/>
          <w:sz w:val="18"/>
          <w:szCs w:val="18"/>
        </w:rPr>
      </w:pPr>
      <w:r w:rsidRPr="00287B31">
        <w:rPr>
          <w:rFonts w:eastAsia="Calibri"/>
          <w:color w:val="000000"/>
          <w:spacing w:val="5"/>
          <w:sz w:val="18"/>
          <w:szCs w:val="18"/>
        </w:rPr>
        <w:t>Food</w:t>
      </w:r>
      <w:r w:rsidRPr="00287B31">
        <w:rPr>
          <w:rFonts w:eastAsia="Calibri"/>
          <w:color w:val="000000"/>
          <w:spacing w:val="3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Delivery</w:t>
      </w:r>
      <w:r w:rsidRPr="00287B31">
        <w:rPr>
          <w:rFonts w:eastAsia="Calibri"/>
          <w:color w:val="000000"/>
          <w:spacing w:val="46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web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 xml:space="preserve"> application</w:t>
      </w:r>
      <w:proofErr w:type="gramEnd"/>
      <w:r w:rsidRPr="00287B31">
        <w:rPr>
          <w:rFonts w:eastAsia="Calibri"/>
          <w:color w:val="000000"/>
          <w:spacing w:val="4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-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="009B7518" w:rsidRPr="009B7518">
        <w:rPr>
          <w:rFonts w:eastAsia="Calibri"/>
          <w:color w:val="000000"/>
          <w:sz w:val="18"/>
          <w:szCs w:val="18"/>
        </w:rPr>
        <w:t xml:space="preserve">Implemented features like ordering, rating, authentication, and more, demonstrated in the Food Delivery application built with ReactJS, NodeJS, </w:t>
      </w:r>
      <w:proofErr w:type="spellStart"/>
      <w:r w:rsidR="009B7518" w:rsidRPr="009B7518">
        <w:rPr>
          <w:rFonts w:eastAsia="Calibri"/>
          <w:color w:val="000000"/>
          <w:sz w:val="18"/>
          <w:szCs w:val="18"/>
        </w:rPr>
        <w:t>ExpressJS</w:t>
      </w:r>
      <w:proofErr w:type="spellEnd"/>
      <w:r w:rsidR="009B7518" w:rsidRPr="009B7518">
        <w:rPr>
          <w:rFonts w:eastAsia="Calibri"/>
          <w:color w:val="000000"/>
          <w:sz w:val="18"/>
          <w:szCs w:val="18"/>
        </w:rPr>
        <w:t xml:space="preserve">, MongoDB, </w:t>
      </w:r>
      <w:proofErr w:type="spellStart"/>
      <w:r w:rsidR="009B7518" w:rsidRPr="009B7518">
        <w:rPr>
          <w:rFonts w:eastAsia="Calibri"/>
          <w:color w:val="000000"/>
          <w:sz w:val="18"/>
          <w:szCs w:val="18"/>
        </w:rPr>
        <w:t>RestAPIs</w:t>
      </w:r>
      <w:proofErr w:type="spellEnd"/>
      <w:r w:rsidR="009B7518" w:rsidRPr="009B7518">
        <w:rPr>
          <w:rFonts w:eastAsia="Calibri"/>
          <w:color w:val="000000"/>
          <w:sz w:val="18"/>
          <w:szCs w:val="18"/>
        </w:rPr>
        <w:t>, and Tailwind CSS.</w:t>
      </w:r>
    </w:p>
    <w:p w14:paraId="0563770F" w14:textId="77777777" w:rsidR="008F4110" w:rsidRPr="00287B31" w:rsidRDefault="00000000" w:rsidP="00870263">
      <w:pPr>
        <w:pBdr>
          <w:bottom w:val="single" w:sz="4" w:space="1" w:color="auto"/>
        </w:pBdr>
        <w:spacing w:before="147" w:line="244" w:lineRule="atLeast"/>
        <w:ind w:right="-200"/>
        <w:jc w:val="both"/>
        <w:rPr>
          <w:rFonts w:eastAsia="Calibri"/>
          <w:b/>
          <w:bCs/>
        </w:rPr>
      </w:pPr>
      <w:r w:rsidRPr="00287B31">
        <w:rPr>
          <w:rFonts w:eastAsia="Calibri"/>
          <w:b/>
          <w:bCs/>
          <w:color w:val="000000"/>
        </w:rPr>
        <w:t>PROJECTS</w:t>
      </w:r>
    </w:p>
    <w:p w14:paraId="07C8D903" w14:textId="1657FAD5" w:rsidR="00A13BB4" w:rsidRPr="00287B31" w:rsidRDefault="00000000" w:rsidP="00A13BB4">
      <w:pPr>
        <w:numPr>
          <w:ilvl w:val="0"/>
          <w:numId w:val="11"/>
        </w:numPr>
        <w:spacing w:before="118" w:line="214" w:lineRule="atLeast"/>
        <w:ind w:right="157"/>
        <w:rPr>
          <w:rFonts w:eastAsia="Calibri"/>
          <w:sz w:val="18"/>
          <w:szCs w:val="18"/>
        </w:rPr>
      </w:pPr>
      <w:r w:rsidRPr="00287B31">
        <w:rPr>
          <w:rFonts w:eastAsia="Calibri"/>
          <w:b/>
          <w:bCs/>
          <w:color w:val="000000"/>
          <w:sz w:val="18"/>
          <w:szCs w:val="18"/>
        </w:rPr>
        <w:t>Food</w:t>
      </w:r>
      <w:r w:rsidR="00870263" w:rsidRPr="00287B31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287B31">
        <w:rPr>
          <w:rFonts w:eastAsia="Calibri"/>
          <w:b/>
          <w:bCs/>
          <w:color w:val="000000"/>
          <w:sz w:val="18"/>
          <w:szCs w:val="18"/>
        </w:rPr>
        <w:t>Delivery</w:t>
      </w:r>
      <w:r w:rsidR="00870263" w:rsidRPr="00287B31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="00A13BB4" w:rsidRPr="00287B31">
        <w:rPr>
          <w:rFonts w:eastAsia="Calibri"/>
          <w:b/>
          <w:bCs/>
          <w:color w:val="000000"/>
          <w:sz w:val="18"/>
          <w:szCs w:val="18"/>
        </w:rPr>
        <w:t>A</w:t>
      </w:r>
      <w:r w:rsidRPr="00287B31">
        <w:rPr>
          <w:rFonts w:eastAsia="Calibri"/>
          <w:b/>
          <w:bCs/>
          <w:color w:val="000000"/>
          <w:sz w:val="18"/>
          <w:szCs w:val="18"/>
        </w:rPr>
        <w:t>pplication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(</w:t>
      </w:r>
      <w:proofErr w:type="spellStart"/>
      <w:proofErr w:type="gramStart"/>
      <w:r w:rsidRPr="00287B31">
        <w:rPr>
          <w:rFonts w:eastAsia="Calibri"/>
          <w:color w:val="000000"/>
          <w:sz w:val="18"/>
          <w:szCs w:val="18"/>
        </w:rPr>
        <w:t>ReactJS,NodeJS</w:t>
      </w:r>
      <w:proofErr w:type="gramEnd"/>
      <w:r w:rsidRPr="00287B31">
        <w:rPr>
          <w:rFonts w:eastAsia="Calibri"/>
          <w:color w:val="000000"/>
          <w:sz w:val="18"/>
          <w:szCs w:val="18"/>
        </w:rPr>
        <w:t>,ExpressJS,</w:t>
      </w:r>
      <w:r w:rsidR="00A13BB4" w:rsidRPr="00287B31">
        <w:rPr>
          <w:rFonts w:eastAsia="Calibri"/>
          <w:color w:val="000000"/>
          <w:sz w:val="18"/>
          <w:szCs w:val="18"/>
        </w:rPr>
        <w:t>TailwindCSS,</w:t>
      </w:r>
      <w:r w:rsidRPr="00287B31">
        <w:rPr>
          <w:rFonts w:eastAsia="Calibri"/>
          <w:color w:val="000000"/>
          <w:sz w:val="18"/>
          <w:szCs w:val="18"/>
        </w:rPr>
        <w:t>MongoDB</w:t>
      </w:r>
      <w:proofErr w:type="spellEnd"/>
      <w:r w:rsidRPr="00287B31">
        <w:rPr>
          <w:rFonts w:eastAsia="Calibri"/>
          <w:color w:val="000000"/>
          <w:sz w:val="18"/>
          <w:szCs w:val="18"/>
        </w:rPr>
        <w:t>)</w:t>
      </w:r>
      <w:r w:rsidR="00870263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:</w:t>
      </w:r>
      <w:r w:rsidR="00870263" w:rsidRPr="00287B31">
        <w:rPr>
          <w:rFonts w:eastAsia="Calibri"/>
          <w:color w:val="000000"/>
          <w:spacing w:val="7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fully</w:t>
      </w:r>
      <w:r w:rsidRPr="00287B31">
        <w:rPr>
          <w:rFonts w:eastAsia="Calibri"/>
          <w:color w:val="000000"/>
          <w:spacing w:val="3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working</w:t>
      </w:r>
      <w:r w:rsidRPr="00287B31">
        <w:rPr>
          <w:rFonts w:eastAsia="Calibri"/>
          <w:color w:val="000000"/>
          <w:spacing w:val="2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application</w:t>
      </w:r>
      <w:r w:rsidRPr="00287B31">
        <w:rPr>
          <w:rFonts w:eastAsia="Calibri"/>
          <w:color w:val="000000"/>
          <w:spacing w:val="5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functionality like</w:t>
      </w:r>
      <w:r w:rsidR="00870263"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z w:val="18"/>
          <w:szCs w:val="18"/>
        </w:rPr>
        <w:t>ordering,</w:t>
      </w:r>
      <w:r w:rsidR="00870263" w:rsidRPr="00287B31">
        <w:rPr>
          <w:rFonts w:eastAsia="Calibri"/>
          <w:color w:val="000000"/>
          <w:spacing w:val="3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rating,</w:t>
      </w:r>
      <w:r w:rsidR="00870263" w:rsidRPr="00287B31">
        <w:rPr>
          <w:rFonts w:eastAsia="Calibri"/>
          <w:color w:val="000000"/>
          <w:sz w:val="18"/>
          <w:szCs w:val="18"/>
        </w:rPr>
        <w:t xml:space="preserve"> commenting</w:t>
      </w:r>
      <w:r w:rsidRPr="00287B31">
        <w:rPr>
          <w:rFonts w:eastAsia="Calibri"/>
          <w:color w:val="000000"/>
          <w:spacing w:val="4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2"/>
          <w:sz w:val="18"/>
          <w:szCs w:val="18"/>
        </w:rPr>
        <w:t xml:space="preserve"> </w:t>
      </w:r>
      <w:r w:rsidR="00870263" w:rsidRPr="00287B31">
        <w:rPr>
          <w:rFonts w:eastAsia="Calibri"/>
          <w:color w:val="000000"/>
          <w:sz w:val="18"/>
          <w:szCs w:val="18"/>
        </w:rPr>
        <w:t>authentication</w:t>
      </w:r>
      <w:r w:rsidRPr="00287B31">
        <w:rPr>
          <w:rFonts w:eastAsia="Calibri"/>
          <w:color w:val="000000"/>
          <w:sz w:val="18"/>
          <w:szCs w:val="18"/>
        </w:rPr>
        <w:t>.</w:t>
      </w:r>
    </w:p>
    <w:p w14:paraId="477B7144" w14:textId="7CE2F075" w:rsidR="00A13BB4" w:rsidRPr="00287B31" w:rsidRDefault="00A13BB4" w:rsidP="00A13BB4">
      <w:pPr>
        <w:numPr>
          <w:ilvl w:val="0"/>
          <w:numId w:val="11"/>
        </w:numPr>
        <w:spacing w:before="118" w:line="214" w:lineRule="atLeast"/>
        <w:ind w:right="157"/>
        <w:rPr>
          <w:rFonts w:eastAsia="Calibri"/>
          <w:sz w:val="18"/>
          <w:szCs w:val="18"/>
        </w:rPr>
      </w:pPr>
      <w:r w:rsidRPr="00287B31">
        <w:rPr>
          <w:rFonts w:eastAsia="Calibri"/>
          <w:b/>
          <w:bCs/>
          <w:sz w:val="18"/>
          <w:szCs w:val="18"/>
        </w:rPr>
        <w:t>Event Website</w:t>
      </w:r>
      <w:r w:rsidRPr="00287B31">
        <w:rPr>
          <w:rFonts w:eastAsia="Calibri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(</w:t>
      </w:r>
      <w:proofErr w:type="spellStart"/>
      <w:proofErr w:type="gramStart"/>
      <w:r w:rsidRPr="00287B31">
        <w:rPr>
          <w:rFonts w:eastAsia="Calibri"/>
          <w:color w:val="000000"/>
          <w:sz w:val="18"/>
          <w:szCs w:val="18"/>
        </w:rPr>
        <w:t>NextJS</w:t>
      </w:r>
      <w:proofErr w:type="spellEnd"/>
      <w:r w:rsidRPr="00287B31">
        <w:rPr>
          <w:rFonts w:eastAsia="Calibri"/>
          <w:color w:val="000000"/>
          <w:sz w:val="18"/>
          <w:szCs w:val="18"/>
        </w:rPr>
        <w:t xml:space="preserve"> ,</w:t>
      </w:r>
      <w:proofErr w:type="spellStart"/>
      <w:r w:rsidRPr="00287B31">
        <w:rPr>
          <w:rFonts w:eastAsia="Calibri"/>
          <w:color w:val="000000"/>
          <w:sz w:val="18"/>
          <w:szCs w:val="18"/>
        </w:rPr>
        <w:t>TailwindCSS</w:t>
      </w:r>
      <w:proofErr w:type="gramEnd"/>
      <w:r w:rsidRPr="00287B31">
        <w:rPr>
          <w:rFonts w:eastAsia="Calibri"/>
          <w:color w:val="000000"/>
          <w:sz w:val="18"/>
          <w:szCs w:val="18"/>
        </w:rPr>
        <w:t>,MongoDB</w:t>
      </w:r>
      <w:proofErr w:type="spellEnd"/>
      <w:r w:rsidRPr="00287B31">
        <w:rPr>
          <w:rFonts w:eastAsia="Calibri"/>
          <w:color w:val="000000"/>
          <w:sz w:val="18"/>
          <w:szCs w:val="18"/>
        </w:rPr>
        <w:t>): fully</w:t>
      </w:r>
      <w:r w:rsidRPr="00287B31">
        <w:rPr>
          <w:rFonts w:eastAsia="Calibri"/>
          <w:color w:val="000000"/>
          <w:spacing w:val="3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working full stack web</w:t>
      </w:r>
      <w:r w:rsidRPr="00287B31">
        <w:rPr>
          <w:rFonts w:eastAsia="Calibri"/>
          <w:color w:val="000000"/>
          <w:spacing w:val="2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application</w:t>
      </w:r>
      <w:r w:rsidRPr="00287B31">
        <w:rPr>
          <w:rFonts w:eastAsia="Calibri"/>
          <w:color w:val="000000"/>
          <w:spacing w:val="5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functionality like</w:t>
      </w:r>
      <w:r w:rsidRPr="00287B31">
        <w:rPr>
          <w:rFonts w:eastAsia="Calibri"/>
          <w:color w:val="000000"/>
          <w:spacing w:val="16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registration, mailing after registration, QR generator, QR Scanner with dashboard for admin with google authentication.</w:t>
      </w:r>
    </w:p>
    <w:p w14:paraId="797E6EB2" w14:textId="3D060A9B" w:rsidR="00066504" w:rsidRPr="00066504" w:rsidRDefault="00066504" w:rsidP="00066504">
      <w:pPr>
        <w:numPr>
          <w:ilvl w:val="0"/>
          <w:numId w:val="11"/>
        </w:numPr>
        <w:spacing w:before="118" w:line="214" w:lineRule="atLeast"/>
        <w:ind w:right="157"/>
        <w:rPr>
          <w:rStyle w:val="Strong"/>
          <w:rFonts w:eastAsia="Calibri"/>
          <w:b w:val="0"/>
          <w:bCs w:val="0"/>
          <w:sz w:val="18"/>
          <w:szCs w:val="18"/>
        </w:rPr>
      </w:pPr>
      <w:r w:rsidRPr="00066504">
        <w:rPr>
          <w:rStyle w:val="Strong"/>
          <w:rFonts w:eastAsia="Calibri"/>
          <w:sz w:val="18"/>
          <w:szCs w:val="18"/>
        </w:rPr>
        <w:t>Website Clones</w:t>
      </w:r>
      <w:r w:rsidRPr="00066504">
        <w:rPr>
          <w:rStyle w:val="Strong"/>
          <w:rFonts w:eastAsia="Calibri"/>
          <w:b w:val="0"/>
          <w:bCs w:val="0"/>
          <w:sz w:val="18"/>
          <w:szCs w:val="18"/>
        </w:rPr>
        <w:t xml:space="preserve"> (ReactJS): Created clones resembling popular platforms like Netflix, </w:t>
      </w:r>
      <w:proofErr w:type="spellStart"/>
      <w:r w:rsidRPr="00066504">
        <w:rPr>
          <w:rStyle w:val="Strong"/>
          <w:rFonts w:eastAsia="Calibri"/>
          <w:b w:val="0"/>
          <w:bCs w:val="0"/>
          <w:sz w:val="18"/>
          <w:szCs w:val="18"/>
        </w:rPr>
        <w:t>BookMyShow</w:t>
      </w:r>
      <w:proofErr w:type="spellEnd"/>
      <w:r w:rsidRPr="00066504">
        <w:rPr>
          <w:rStyle w:val="Strong"/>
          <w:rFonts w:eastAsia="Calibri"/>
          <w:b w:val="0"/>
          <w:bCs w:val="0"/>
          <w:sz w:val="18"/>
          <w:szCs w:val="18"/>
        </w:rPr>
        <w:t>, and YouTube utilizing ReactJS.</w:t>
      </w:r>
    </w:p>
    <w:p w14:paraId="18AED896" w14:textId="4AECCCED" w:rsidR="008F4110" w:rsidRPr="00066504" w:rsidRDefault="00000000" w:rsidP="00066504">
      <w:pPr>
        <w:numPr>
          <w:ilvl w:val="0"/>
          <w:numId w:val="11"/>
        </w:numPr>
        <w:spacing w:before="118" w:line="214" w:lineRule="atLeast"/>
        <w:ind w:right="157"/>
        <w:rPr>
          <w:rFonts w:eastAsia="Calibri"/>
          <w:sz w:val="18"/>
          <w:szCs w:val="18"/>
        </w:rPr>
      </w:pPr>
      <w:r w:rsidRPr="00066504">
        <w:rPr>
          <w:rFonts w:eastAsia="Calibri"/>
          <w:b/>
          <w:bCs/>
          <w:color w:val="000000"/>
          <w:sz w:val="18"/>
          <w:szCs w:val="18"/>
        </w:rPr>
        <w:t>Job</w:t>
      </w:r>
      <w:r w:rsidR="00A13BB4" w:rsidRPr="00066504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066504">
        <w:rPr>
          <w:rFonts w:eastAsia="Calibri"/>
          <w:b/>
          <w:bCs/>
          <w:color w:val="000000"/>
          <w:sz w:val="18"/>
          <w:szCs w:val="18"/>
        </w:rPr>
        <w:t>Description</w:t>
      </w:r>
      <w:r w:rsidR="00A13BB4" w:rsidRPr="00066504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066504">
        <w:rPr>
          <w:rFonts w:eastAsia="Calibri"/>
          <w:b/>
          <w:bCs/>
          <w:color w:val="000000"/>
          <w:sz w:val="18"/>
          <w:szCs w:val="18"/>
        </w:rPr>
        <w:t>Similarity</w:t>
      </w:r>
      <w:r w:rsidR="00A13BB4" w:rsidRPr="00066504">
        <w:rPr>
          <w:rFonts w:eastAsia="Calibri"/>
          <w:b/>
          <w:bCs/>
          <w:color w:val="000000"/>
          <w:sz w:val="18"/>
          <w:szCs w:val="18"/>
        </w:rPr>
        <w:t xml:space="preserve"> </w:t>
      </w:r>
      <w:r w:rsidRPr="00066504">
        <w:rPr>
          <w:rFonts w:eastAsia="Calibri"/>
          <w:b/>
          <w:bCs/>
          <w:color w:val="000000"/>
          <w:sz w:val="18"/>
          <w:szCs w:val="18"/>
        </w:rPr>
        <w:t>Predictor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(NLTK,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OCR,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NER,</w:t>
      </w:r>
      <w:r w:rsidR="00A13BB4" w:rsidRPr="00066504">
        <w:rPr>
          <w:rFonts w:eastAsia="Calibri"/>
          <w:color w:val="000000"/>
          <w:sz w:val="18"/>
          <w:szCs w:val="18"/>
        </w:rPr>
        <w:t xml:space="preserve"> </w:t>
      </w:r>
      <w:proofErr w:type="spellStart"/>
      <w:r w:rsidRPr="00066504">
        <w:rPr>
          <w:rFonts w:eastAsia="Calibri"/>
          <w:color w:val="000000"/>
          <w:sz w:val="18"/>
          <w:szCs w:val="18"/>
        </w:rPr>
        <w:t>Streamlit</w:t>
      </w:r>
      <w:proofErr w:type="spellEnd"/>
      <w:r w:rsidRPr="00066504">
        <w:rPr>
          <w:rFonts w:eastAsia="Calibri"/>
          <w:color w:val="000000"/>
          <w:sz w:val="18"/>
          <w:szCs w:val="18"/>
        </w:rPr>
        <w:t>): A</w:t>
      </w:r>
      <w:r w:rsidRPr="00066504">
        <w:rPr>
          <w:rFonts w:eastAsia="Calibri"/>
          <w:color w:val="000000"/>
          <w:spacing w:val="28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model</w:t>
      </w:r>
      <w:r w:rsidRPr="00066504">
        <w:rPr>
          <w:rFonts w:eastAsia="Calibri"/>
          <w:color w:val="000000"/>
          <w:spacing w:val="1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which</w:t>
      </w:r>
      <w:r w:rsidRPr="00066504">
        <w:rPr>
          <w:rFonts w:eastAsia="Calibri"/>
          <w:color w:val="000000"/>
          <w:spacing w:val="27"/>
          <w:sz w:val="18"/>
          <w:szCs w:val="18"/>
        </w:rPr>
        <w:t xml:space="preserve"> </w:t>
      </w:r>
      <w:proofErr w:type="gramStart"/>
      <w:r w:rsidRPr="00066504">
        <w:rPr>
          <w:rFonts w:eastAsia="Calibri"/>
          <w:color w:val="000000"/>
          <w:sz w:val="18"/>
          <w:szCs w:val="18"/>
        </w:rPr>
        <w:t>is</w:t>
      </w:r>
      <w:r w:rsidRPr="00066504">
        <w:rPr>
          <w:rFonts w:eastAsia="Calibri"/>
          <w:color w:val="000000"/>
          <w:spacing w:val="7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connected</w:t>
      </w:r>
      <w:r w:rsidRPr="00066504">
        <w:rPr>
          <w:rFonts w:eastAsia="Calibri"/>
          <w:color w:val="000000"/>
          <w:spacing w:val="7"/>
          <w:sz w:val="18"/>
          <w:szCs w:val="18"/>
        </w:rPr>
        <w:t xml:space="preserve"> </w:t>
      </w:r>
      <w:r w:rsidRPr="00066504">
        <w:rPr>
          <w:rFonts w:eastAsia="Calibri"/>
          <w:color w:val="000000"/>
          <w:sz w:val="18"/>
          <w:szCs w:val="18"/>
        </w:rPr>
        <w:t>with</w:t>
      </w:r>
      <w:proofErr w:type="gramEnd"/>
    </w:p>
    <w:p w14:paraId="719B1906" w14:textId="6C66156B" w:rsidR="008F4110" w:rsidRPr="00066504" w:rsidRDefault="00000000" w:rsidP="00066504">
      <w:pPr>
        <w:spacing w:line="180" w:lineRule="atLeast"/>
        <w:ind w:left="300" w:right="1" w:firstLine="7"/>
        <w:jc w:val="both"/>
        <w:rPr>
          <w:rFonts w:eastAsia="Calibri"/>
          <w:sz w:val="18"/>
          <w:szCs w:val="18"/>
        </w:rPr>
      </w:pPr>
      <w:r w:rsidRPr="00287B31">
        <w:rPr>
          <w:rFonts w:eastAsia="Calibri"/>
          <w:color w:val="000000"/>
          <w:sz w:val="18"/>
          <w:szCs w:val="18"/>
        </w:rPr>
        <w:t>the</w:t>
      </w:r>
      <w:r w:rsidRPr="00287B31">
        <w:rPr>
          <w:rFonts w:eastAsia="Calibri"/>
          <w:color w:val="000000"/>
          <w:spacing w:val="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frontend</w:t>
      </w:r>
      <w:r w:rsidRPr="00287B31">
        <w:rPr>
          <w:rFonts w:eastAsia="Calibri"/>
          <w:color w:val="000000"/>
          <w:spacing w:val="1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built</w:t>
      </w:r>
      <w:r w:rsidRPr="00287B31">
        <w:rPr>
          <w:rFonts w:eastAsia="Calibri"/>
          <w:color w:val="000000"/>
          <w:spacing w:val="33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with</w:t>
      </w:r>
      <w:r w:rsidRPr="00287B31">
        <w:rPr>
          <w:rFonts w:eastAsia="Calibri"/>
          <w:color w:val="000000"/>
          <w:spacing w:val="25"/>
          <w:sz w:val="18"/>
          <w:szCs w:val="18"/>
        </w:rPr>
        <w:t xml:space="preserve"> </w:t>
      </w:r>
      <w:proofErr w:type="spellStart"/>
      <w:r w:rsidRPr="00287B31">
        <w:rPr>
          <w:rFonts w:eastAsia="Calibri"/>
          <w:color w:val="000000"/>
          <w:sz w:val="18"/>
          <w:szCs w:val="18"/>
        </w:rPr>
        <w:t>streamlit</w:t>
      </w:r>
      <w:proofErr w:type="spellEnd"/>
      <w:r w:rsidRPr="00287B31">
        <w:rPr>
          <w:rFonts w:eastAsia="Calibri"/>
          <w:color w:val="000000"/>
          <w:sz w:val="18"/>
          <w:szCs w:val="18"/>
        </w:rPr>
        <w:t>,</w:t>
      </w:r>
      <w:r w:rsidRPr="00287B31">
        <w:rPr>
          <w:rFonts w:eastAsia="Calibri"/>
          <w:color w:val="000000"/>
          <w:spacing w:val="4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which</w:t>
      </w:r>
      <w:r w:rsidRPr="00287B31">
        <w:rPr>
          <w:rFonts w:eastAsia="Calibri"/>
          <w:color w:val="000000"/>
          <w:spacing w:val="27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takes</w:t>
      </w:r>
      <w:r w:rsidRPr="00287B31">
        <w:rPr>
          <w:rFonts w:eastAsia="Calibri"/>
          <w:color w:val="000000"/>
          <w:spacing w:val="11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resume and</w:t>
      </w:r>
      <w:r w:rsidRPr="00287B31">
        <w:rPr>
          <w:rFonts w:eastAsia="Calibri"/>
          <w:color w:val="000000"/>
          <w:spacing w:val="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job</w:t>
      </w:r>
      <w:r w:rsidRPr="00287B31">
        <w:rPr>
          <w:rFonts w:eastAsia="Calibri"/>
          <w:color w:val="000000"/>
          <w:spacing w:val="2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description</w:t>
      </w:r>
      <w:r w:rsidRPr="00287B31">
        <w:rPr>
          <w:rFonts w:eastAsia="Calibri"/>
          <w:color w:val="000000"/>
          <w:spacing w:val="3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as</w:t>
      </w:r>
      <w:r w:rsidRPr="00287B31">
        <w:rPr>
          <w:rFonts w:eastAsia="Calibri"/>
          <w:color w:val="000000"/>
          <w:spacing w:val="1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input</w:t>
      </w:r>
      <w:r w:rsidRPr="00287B31">
        <w:rPr>
          <w:rFonts w:eastAsia="Calibri"/>
          <w:color w:val="000000"/>
          <w:spacing w:val="28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and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makes</w:t>
      </w:r>
      <w:r w:rsidRPr="00287B31">
        <w:rPr>
          <w:rFonts w:eastAsia="Calibri"/>
          <w:color w:val="000000"/>
          <w:spacing w:val="15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all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proofErr w:type="gramStart"/>
      <w:r w:rsidRPr="00287B31">
        <w:rPr>
          <w:rFonts w:eastAsia="Calibri"/>
          <w:color w:val="000000"/>
          <w:sz w:val="18"/>
          <w:szCs w:val="18"/>
        </w:rPr>
        <w:t>analyses(</w:t>
      </w:r>
      <w:proofErr w:type="gramEnd"/>
      <w:r w:rsidRPr="00287B31">
        <w:rPr>
          <w:rFonts w:eastAsia="Calibri"/>
          <w:color w:val="000000"/>
          <w:sz w:val="18"/>
          <w:szCs w:val="18"/>
        </w:rPr>
        <w:t>OCR,</w:t>
      </w:r>
      <w:r w:rsidRPr="00287B31">
        <w:rPr>
          <w:rFonts w:eastAsia="Calibri"/>
          <w:color w:val="000000"/>
          <w:spacing w:val="1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NER,</w:t>
      </w:r>
      <w:r w:rsidR="00A13BB4" w:rsidRPr="00287B31">
        <w:rPr>
          <w:rFonts w:eastAsia="Calibri"/>
          <w:color w:val="000000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Cosine similarity)and</w:t>
      </w:r>
      <w:r w:rsidRPr="00287B31">
        <w:rPr>
          <w:rFonts w:eastAsia="Calibri"/>
          <w:color w:val="000000"/>
          <w:spacing w:val="19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returns</w:t>
      </w:r>
      <w:r w:rsidRPr="00287B31">
        <w:rPr>
          <w:rFonts w:eastAsia="Calibri"/>
          <w:color w:val="000000"/>
          <w:spacing w:val="2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the similarity</w:t>
      </w:r>
      <w:r w:rsidR="00A13BB4" w:rsidRPr="00287B31">
        <w:rPr>
          <w:rFonts w:eastAsia="Calibri"/>
          <w:color w:val="000000"/>
          <w:spacing w:val="82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in</w:t>
      </w:r>
      <w:r w:rsidRPr="00287B31">
        <w:rPr>
          <w:rFonts w:eastAsia="Calibri"/>
          <w:color w:val="000000"/>
          <w:spacing w:val="14"/>
          <w:sz w:val="18"/>
          <w:szCs w:val="18"/>
        </w:rPr>
        <w:t xml:space="preserve"> </w:t>
      </w:r>
      <w:r w:rsidRPr="00287B31">
        <w:rPr>
          <w:rFonts w:eastAsia="Calibri"/>
          <w:color w:val="000000"/>
          <w:sz w:val="18"/>
          <w:szCs w:val="18"/>
        </w:rPr>
        <w:t>percentage</w:t>
      </w:r>
      <w:r w:rsidR="00A13BB4" w:rsidRPr="00287B31">
        <w:rPr>
          <w:rFonts w:eastAsia="Calibri"/>
          <w:color w:val="000000"/>
          <w:sz w:val="18"/>
          <w:szCs w:val="18"/>
        </w:rPr>
        <w:t>.</w:t>
      </w:r>
    </w:p>
    <w:sectPr w:rsidR="008F4110" w:rsidRPr="00066504">
      <w:pgSz w:w="11907" w:h="15410"/>
      <w:pgMar w:top="640" w:right="1489" w:bottom="640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E47BC0">
      <w:start w:val="1"/>
      <w:numFmt w:val="bullet"/>
      <w:lvlText w:val="."/>
      <w:lvlJc w:val="left"/>
      <w:pPr>
        <w:tabs>
          <w:tab w:val="num" w:pos="193"/>
        </w:tabs>
        <w:ind w:left="193" w:hanging="143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0C80E90E">
      <w:start w:val="1"/>
      <w:numFmt w:val="bullet"/>
      <w:lvlText w:val="."/>
      <w:lvlJc w:val="left"/>
      <w:pPr>
        <w:tabs>
          <w:tab w:val="num" w:pos="1570"/>
        </w:tabs>
        <w:ind w:left="1570" w:hanging="814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2" w:tplc="6FE05D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B45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3E0F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EE05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9EFA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72C3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92F3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0AB9DA">
      <w:start w:val="1"/>
      <w:numFmt w:val="bullet"/>
      <w:lvlText w:val="o"/>
      <w:lvlJc w:val="left"/>
      <w:pPr>
        <w:tabs>
          <w:tab w:val="num" w:pos="578"/>
        </w:tabs>
        <w:ind w:left="578" w:hanging="20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57000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5E6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3CA2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46F6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CB6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3A8A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B2E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765B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84EB734">
      <w:start w:val="1"/>
      <w:numFmt w:val="bullet"/>
      <w:lvlText w:val="o"/>
      <w:lvlJc w:val="left"/>
      <w:pPr>
        <w:tabs>
          <w:tab w:val="num" w:pos="549"/>
        </w:tabs>
        <w:ind w:left="549" w:hanging="17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ED520F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3AD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3E1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A64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56E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D8A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CA2D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DA6F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F4AF2DC">
      <w:start w:val="1"/>
      <w:numFmt w:val="bullet"/>
      <w:lvlText w:val="o"/>
      <w:lvlJc w:val="left"/>
      <w:pPr>
        <w:tabs>
          <w:tab w:val="num" w:pos="549"/>
        </w:tabs>
        <w:ind w:left="549" w:hanging="17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 w:tplc="7DE2D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CB2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2C58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94B9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1635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C6C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28B5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A22D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25614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EC01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2C66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B16E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C85729A"/>
    <w:multiLevelType w:val="hybridMultilevel"/>
    <w:tmpl w:val="B266AA1E"/>
    <w:lvl w:ilvl="0" w:tplc="C922AB3C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A09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E631E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8B76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58956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1E5B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5948751">
    <w:abstractNumId w:val="0"/>
  </w:num>
  <w:num w:numId="2" w16cid:durableId="1686444059">
    <w:abstractNumId w:val="1"/>
  </w:num>
  <w:num w:numId="3" w16cid:durableId="131141106">
    <w:abstractNumId w:val="2"/>
  </w:num>
  <w:num w:numId="4" w16cid:durableId="1082067958">
    <w:abstractNumId w:val="3"/>
  </w:num>
  <w:num w:numId="5" w16cid:durableId="1643071201">
    <w:abstractNumId w:val="10"/>
  </w:num>
  <w:num w:numId="6" w16cid:durableId="1304771607">
    <w:abstractNumId w:val="12"/>
  </w:num>
  <w:num w:numId="7" w16cid:durableId="1717703556">
    <w:abstractNumId w:val="8"/>
  </w:num>
  <w:num w:numId="8" w16cid:durableId="1767341049">
    <w:abstractNumId w:val="9"/>
  </w:num>
  <w:num w:numId="9" w16cid:durableId="1966111391">
    <w:abstractNumId w:val="11"/>
  </w:num>
  <w:num w:numId="10" w16cid:durableId="715395950">
    <w:abstractNumId w:val="4"/>
  </w:num>
  <w:num w:numId="11" w16cid:durableId="1914927379">
    <w:abstractNumId w:val="5"/>
  </w:num>
  <w:num w:numId="12" w16cid:durableId="1218203897">
    <w:abstractNumId w:val="7"/>
  </w:num>
  <w:num w:numId="13" w16cid:durableId="1392970466">
    <w:abstractNumId w:val="6"/>
  </w:num>
  <w:num w:numId="14" w16cid:durableId="10648383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7458"/>
    <w:rsid w:val="00066504"/>
    <w:rsid w:val="00287B31"/>
    <w:rsid w:val="003D53D8"/>
    <w:rsid w:val="0048671F"/>
    <w:rsid w:val="00870263"/>
    <w:rsid w:val="008F4110"/>
    <w:rsid w:val="009B7518"/>
    <w:rsid w:val="009C30F0"/>
    <w:rsid w:val="00A13BB4"/>
    <w:rsid w:val="00A77B3E"/>
    <w:rsid w:val="00CA2A55"/>
    <w:rsid w:val="00D12A9C"/>
    <w:rsid w:val="00DC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E1E21"/>
  <w15:docId w15:val="{4F8120AC-AB6F-4CD8-AB42-EBE29B8C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2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A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6504"/>
    <w:rPr>
      <w:b/>
      <w:bCs/>
    </w:rPr>
  </w:style>
  <w:style w:type="paragraph" w:styleId="ListParagraph">
    <w:name w:val="List Paragraph"/>
    <w:basedOn w:val="Normal"/>
    <w:uiPriority w:val="34"/>
    <w:qFormat/>
    <w:rsid w:val="009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logeshloki585" TargetMode="External"/><Relationship Id="rId5" Type="http://schemas.openxmlformats.org/officeDocument/2006/relationships/hyperlink" Target="http://www.linkedin.com/in/logesh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LOGESH T V</cp:lastModifiedBy>
  <cp:revision>2</cp:revision>
  <cp:lastPrinted>2023-11-30T10:03:00Z</cp:lastPrinted>
  <dcterms:created xsi:type="dcterms:W3CDTF">2024-01-02T07:06:00Z</dcterms:created>
  <dcterms:modified xsi:type="dcterms:W3CDTF">2024-01-02T07:06:00Z</dcterms:modified>
</cp:coreProperties>
</file>