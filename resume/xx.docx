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3C37" w14:textId="77777777" w:rsidR="008F4110" w:rsidRPr="00287B31" w:rsidRDefault="00000000">
      <w:pPr>
        <w:spacing w:before="394" w:line="415" w:lineRule="atLeast"/>
        <w:ind w:left="21" w:right="-200"/>
        <w:jc w:val="both"/>
        <w:rPr>
          <w:rFonts w:eastAsia="Calibri"/>
          <w:sz w:val="34"/>
          <w:szCs w:val="34"/>
        </w:rPr>
      </w:pPr>
      <w:r w:rsidRPr="00287B31">
        <w:rPr>
          <w:rFonts w:eastAsia="Calibri"/>
          <w:color w:val="000000"/>
          <w:sz w:val="34"/>
          <w:szCs w:val="34"/>
        </w:rPr>
        <w:t>LOGESH</w:t>
      </w:r>
      <w:r w:rsidRPr="00287B31">
        <w:rPr>
          <w:rFonts w:eastAsia="Calibri"/>
          <w:color w:val="000000"/>
          <w:spacing w:val="48"/>
          <w:sz w:val="34"/>
          <w:szCs w:val="34"/>
        </w:rPr>
        <w:t xml:space="preserve"> </w:t>
      </w:r>
      <w:r w:rsidRPr="00287B31">
        <w:rPr>
          <w:rFonts w:eastAsia="Calibri"/>
          <w:color w:val="000000"/>
          <w:sz w:val="34"/>
          <w:szCs w:val="34"/>
        </w:rPr>
        <w:t>T V</w:t>
      </w:r>
    </w:p>
    <w:p w14:paraId="54C8DAFB" w14:textId="77777777" w:rsidR="003D53D8" w:rsidRDefault="00000000" w:rsidP="00D12A9C">
      <w:pPr>
        <w:spacing w:line="178" w:lineRule="atLeast"/>
        <w:ind w:left="21" w:right="-62" w:firstLine="7136"/>
        <w:jc w:val="right"/>
        <w:rPr>
          <w:rFonts w:ascii="Calibri" w:eastAsia="Calibri" w:hAnsi="Calibri" w:cs="Calibri"/>
          <w:color w:val="000000"/>
          <w:sz w:val="16"/>
          <w:szCs w:val="16"/>
        </w:rPr>
      </w:pPr>
      <w:r w:rsidRPr="003D53D8">
        <w:rPr>
          <w:rFonts w:eastAsia="Calibri"/>
          <w:color w:val="000000"/>
          <w:sz w:val="16"/>
          <w:szCs w:val="16"/>
        </w:rPr>
        <w:t>Mobile:</w:t>
      </w:r>
      <w:r w:rsidRPr="003D53D8">
        <w:rPr>
          <w:rFonts w:eastAsia="Calibri"/>
          <w:color w:val="000000"/>
          <w:spacing w:val="91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+91-9600054585</w:t>
      </w:r>
    </w:p>
    <w:p w14:paraId="762DF62D" w14:textId="777C26A0" w:rsidR="008F4110" w:rsidRPr="003D53D8" w:rsidRDefault="00000000" w:rsidP="003D53D8">
      <w:pPr>
        <w:spacing w:line="178" w:lineRule="atLeast"/>
        <w:ind w:right="-62"/>
        <w:rPr>
          <w:rFonts w:ascii="Calibri" w:eastAsia="Calibri" w:hAnsi="Calibri" w:cs="Calibri"/>
          <w:color w:val="000000"/>
          <w:sz w:val="16"/>
          <w:szCs w:val="16"/>
        </w:rPr>
      </w:pPr>
      <w:r w:rsidRPr="003D53D8">
        <w:rPr>
          <w:rFonts w:eastAsia="Calibri"/>
          <w:color w:val="000000"/>
          <w:sz w:val="16"/>
          <w:szCs w:val="16"/>
        </w:rPr>
        <w:t>Portfolio:</w:t>
      </w:r>
      <w:r w:rsidRPr="003D53D8">
        <w:rPr>
          <w:rFonts w:eastAsia="Calibri"/>
          <w:color w:val="000000"/>
          <w:spacing w:val="39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logeshloki585.vercel.app/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  <w:r w:rsidR="003D53D8">
        <w:rPr>
          <w:rFonts w:ascii="Calibri" w:eastAsia="Calibri" w:hAnsi="Calibri" w:cs="Calibri"/>
          <w:color w:val="000000"/>
          <w:sz w:val="16"/>
          <w:szCs w:val="16"/>
        </w:rPr>
        <w:t xml:space="preserve">   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 </w:t>
      </w:r>
      <w:r w:rsidR="00D12A9C" w:rsidRPr="003D53D8">
        <w:rPr>
          <w:rFonts w:ascii="Calibri" w:eastAsia="Calibri" w:hAnsi="Calibri" w:cs="Calibri"/>
          <w:color w:val="000000"/>
          <w:spacing w:val="4069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Email:</w:t>
      </w:r>
      <w:r w:rsidR="00D12A9C" w:rsidRPr="003D53D8">
        <w:rPr>
          <w:rFonts w:eastAsia="Calibri"/>
          <w:color w:val="000000"/>
          <w:spacing w:val="186"/>
          <w:sz w:val="16"/>
          <w:szCs w:val="16"/>
        </w:rPr>
        <w:t xml:space="preserve"> </w:t>
      </w:r>
      <w:proofErr w:type="gramStart"/>
      <w:r w:rsidRPr="003D53D8">
        <w:rPr>
          <w:rFonts w:eastAsia="Calibri"/>
          <w:color w:val="000000"/>
          <w:sz w:val="16"/>
          <w:szCs w:val="16"/>
        </w:rPr>
        <w:t>logeshtv.2003@gmail.com</w:t>
      </w:r>
      <w:r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LinkedIn</w:t>
      </w:r>
      <w:proofErr w:type="gramEnd"/>
      <w:r w:rsidRPr="003D53D8">
        <w:rPr>
          <w:rFonts w:eastAsia="Calibri"/>
          <w:color w:val="000000"/>
          <w:sz w:val="16"/>
          <w:szCs w:val="16"/>
        </w:rPr>
        <w:t>:</w:t>
      </w:r>
      <w:r w:rsidRPr="003D53D8">
        <w:rPr>
          <w:rFonts w:eastAsia="Calibri"/>
          <w:color w:val="000000"/>
          <w:spacing w:val="129"/>
          <w:sz w:val="16"/>
          <w:szCs w:val="16"/>
        </w:rPr>
        <w:t xml:space="preserve"> </w:t>
      </w:r>
      <w:hyperlink r:id="rId5" w:history="1">
        <w:r w:rsidR="00D12A9C" w:rsidRPr="003D53D8">
          <w:rPr>
            <w:rStyle w:val="Hyperlink"/>
            <w:rFonts w:eastAsia="Calibri"/>
            <w:sz w:val="16"/>
            <w:szCs w:val="16"/>
            <w:u w:val="none"/>
          </w:rPr>
          <w:t>www.linkedin.com/in/logeshtv</w:t>
        </w:r>
      </w:hyperlink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        </w:t>
      </w:r>
      <w:r w:rsidRPr="003D53D8">
        <w:rPr>
          <w:rFonts w:ascii="Calibri" w:eastAsia="Calibri" w:hAnsi="Calibri" w:cs="Calibri"/>
          <w:color w:val="000000"/>
          <w:spacing w:val="3191"/>
          <w:sz w:val="16"/>
          <w:szCs w:val="16"/>
        </w:rPr>
        <w:t xml:space="preserve"> </w:t>
      </w:r>
      <w:proofErr w:type="spellStart"/>
      <w:r w:rsidRPr="003D53D8">
        <w:rPr>
          <w:rFonts w:eastAsia="Calibri"/>
          <w:color w:val="000000"/>
          <w:sz w:val="16"/>
          <w:szCs w:val="16"/>
        </w:rPr>
        <w:t>Github</w:t>
      </w:r>
      <w:proofErr w:type="spellEnd"/>
      <w:r w:rsidRPr="003D53D8">
        <w:rPr>
          <w:rFonts w:eastAsia="Calibri"/>
          <w:color w:val="000000"/>
          <w:sz w:val="16"/>
          <w:szCs w:val="16"/>
        </w:rPr>
        <w:t>:</w:t>
      </w:r>
      <w:r w:rsidRPr="003D53D8">
        <w:rPr>
          <w:rFonts w:eastAsia="Calibri"/>
          <w:color w:val="000000"/>
          <w:spacing w:val="141"/>
          <w:sz w:val="16"/>
          <w:szCs w:val="16"/>
        </w:rPr>
        <w:t xml:space="preserve"> </w:t>
      </w:r>
      <w:hyperlink r:id="rId6" w:history="1">
        <w:r w:rsidR="00870263" w:rsidRPr="003D53D8">
          <w:rPr>
            <w:rStyle w:val="Hyperlink"/>
            <w:rFonts w:eastAsia="Calibri"/>
            <w:sz w:val="16"/>
            <w:szCs w:val="16"/>
            <w:u w:val="none"/>
          </w:rPr>
          <w:t>www.github.com/logeshloki585</w:t>
        </w:r>
      </w:hyperlink>
    </w:p>
    <w:p w14:paraId="390383A7" w14:textId="77777777" w:rsidR="00870263" w:rsidRPr="003D53D8" w:rsidRDefault="00870263" w:rsidP="00D12A9C">
      <w:pPr>
        <w:spacing w:line="178" w:lineRule="atLeast"/>
        <w:ind w:left="21" w:right="-62" w:firstLine="7136"/>
        <w:jc w:val="right"/>
        <w:rPr>
          <w:rFonts w:ascii="Calibri" w:eastAsia="Calibri" w:hAnsi="Calibri" w:cs="Calibri"/>
          <w:sz w:val="16"/>
          <w:szCs w:val="16"/>
        </w:rPr>
      </w:pPr>
    </w:p>
    <w:p w14:paraId="5C4A0146" w14:textId="6FDF5098" w:rsidR="008F4110" w:rsidRPr="00287B31" w:rsidRDefault="00000000" w:rsidP="00047458">
      <w:pPr>
        <w:pBdr>
          <w:bottom w:val="single" w:sz="4" w:space="1" w:color="auto"/>
        </w:pBdr>
        <w:spacing w:before="109" w:line="244" w:lineRule="atLeast"/>
        <w:ind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EDUCATION</w:t>
      </w:r>
    </w:p>
    <w:p w14:paraId="1E1FCE0C" w14:textId="545B90A7" w:rsidR="008F4110" w:rsidRPr="00287B31" w:rsidRDefault="00000000" w:rsidP="00D12A9C">
      <w:pPr>
        <w:numPr>
          <w:ilvl w:val="0"/>
          <w:numId w:val="6"/>
        </w:numPr>
        <w:spacing w:before="60" w:line="219" w:lineRule="atLeast"/>
        <w:ind w:right="-200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SRM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Valliammai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Engineering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College,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Chenga</w:t>
      </w:r>
      <w:r w:rsidR="00D12A9C" w:rsidRPr="00287B31">
        <w:rPr>
          <w:rFonts w:eastAsia="Calibri"/>
          <w:color w:val="000000"/>
          <w:sz w:val="18"/>
          <w:szCs w:val="18"/>
        </w:rPr>
        <w:t>lpattu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         </w:t>
      </w:r>
      <w:r w:rsidRPr="00287B31">
        <w:rPr>
          <w:rFonts w:eastAsia="Calibri"/>
          <w:color w:val="000000"/>
          <w:spacing w:val="3096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45306040" w14:textId="62B386A6" w:rsidR="008F4110" w:rsidRPr="00287B31" w:rsidRDefault="00000000" w:rsidP="00A13BB4">
      <w:pPr>
        <w:spacing w:before="1" w:line="219" w:lineRule="atLeast"/>
        <w:ind w:left="36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Bachelor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of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Technology</w:t>
      </w:r>
      <w:r w:rsidR="00A13BB4" w:rsidRPr="00287B31">
        <w:rPr>
          <w:rFonts w:eastAsia="Calibri"/>
          <w:color w:val="000000"/>
          <w:sz w:val="18"/>
          <w:szCs w:val="18"/>
        </w:rPr>
        <w:t xml:space="preserve"> – </w:t>
      </w:r>
      <w:r w:rsidRPr="00287B31">
        <w:rPr>
          <w:rFonts w:eastAsia="Calibri"/>
          <w:color w:val="000000"/>
          <w:sz w:val="18"/>
          <w:szCs w:val="18"/>
        </w:rPr>
        <w:t>Artificial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Intelligence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And</w:t>
      </w:r>
      <w:proofErr w:type="gramEnd"/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Data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Science</w:t>
      </w:r>
      <w:r w:rsidRPr="00287B31">
        <w:rPr>
          <w:rFonts w:eastAsia="Calibri"/>
          <w:color w:val="000000"/>
          <w:spacing w:val="2"/>
          <w:sz w:val="18"/>
          <w:szCs w:val="18"/>
        </w:rPr>
        <w:t>;</w:t>
      </w:r>
      <w:r w:rsidR="00D12A9C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2"/>
          <w:sz w:val="18"/>
          <w:szCs w:val="18"/>
        </w:rPr>
        <w:t>CGPA:8.66/10.0</w:t>
      </w:r>
      <w:r w:rsidR="00287B31" w:rsidRPr="00287B31">
        <w:rPr>
          <w:rFonts w:eastAsia="Calibri"/>
          <w:color w:val="000000"/>
          <w:spacing w:val="2"/>
          <w:sz w:val="18"/>
          <w:szCs w:val="18"/>
        </w:rPr>
        <w:t xml:space="preserve">             </w:t>
      </w:r>
      <w:r w:rsidR="00A13BB4" w:rsidRPr="00287B31">
        <w:rPr>
          <w:rFonts w:eastAsia="Calibri"/>
          <w:color w:val="000000"/>
          <w:spacing w:val="2"/>
          <w:sz w:val="18"/>
          <w:szCs w:val="18"/>
        </w:rPr>
        <w:t xml:space="preserve">      </w:t>
      </w:r>
      <w:r w:rsidRPr="00287B31">
        <w:rPr>
          <w:rFonts w:eastAsia="Calibri"/>
          <w:color w:val="000000"/>
          <w:sz w:val="18"/>
          <w:szCs w:val="18"/>
        </w:rPr>
        <w:t xml:space="preserve">October </w:t>
      </w:r>
      <w:r w:rsidRPr="00287B31">
        <w:rPr>
          <w:rFonts w:eastAsia="Calibri"/>
          <w:color w:val="000000"/>
          <w:spacing w:val="3"/>
          <w:sz w:val="18"/>
          <w:szCs w:val="18"/>
        </w:rPr>
        <w:t>2020-May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2024</w:t>
      </w:r>
    </w:p>
    <w:p w14:paraId="6BE9526F" w14:textId="4E989EDC" w:rsidR="008F4110" w:rsidRPr="00287B31" w:rsidRDefault="00000000" w:rsidP="00D12A9C">
      <w:pPr>
        <w:numPr>
          <w:ilvl w:val="0"/>
          <w:numId w:val="6"/>
        </w:numPr>
        <w:spacing w:before="95" w:line="219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Springfield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="003D53D8" w:rsidRPr="00287B31">
        <w:rPr>
          <w:rFonts w:eastAsia="Calibri"/>
          <w:color w:val="000000"/>
          <w:sz w:val="18"/>
          <w:szCs w:val="18"/>
        </w:rPr>
        <w:t>M</w:t>
      </w:r>
      <w:r w:rsidRPr="00287B31">
        <w:rPr>
          <w:rFonts w:eastAsia="Calibri"/>
          <w:color w:val="000000"/>
          <w:sz w:val="18"/>
          <w:szCs w:val="18"/>
        </w:rPr>
        <w:t>atriculation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Hr.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Sec.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School,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Chennai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    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Pr="00287B31">
        <w:rPr>
          <w:rFonts w:eastAsia="Calibri"/>
          <w:color w:val="000000"/>
          <w:spacing w:val="4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710C6EB2" w14:textId="301E58F2" w:rsidR="008F4110" w:rsidRPr="00287B31" w:rsidRDefault="00D12A9C">
      <w:pPr>
        <w:spacing w:before="1" w:line="219" w:lineRule="atLeast"/>
        <w:ind w:left="171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 xml:space="preserve">     </w:t>
      </w:r>
      <w:proofErr w:type="gramStart"/>
      <w:r w:rsidRPr="00287B31">
        <w:rPr>
          <w:rFonts w:eastAsia="Calibri"/>
          <w:color w:val="000000"/>
          <w:sz w:val="18"/>
          <w:szCs w:val="18"/>
        </w:rPr>
        <w:t xml:space="preserve">HSC; </w:t>
      </w:r>
      <w:r w:rsidR="00287B31">
        <w:rPr>
          <w:rFonts w:eastAsia="Calibri"/>
          <w:color w:val="000000"/>
          <w:sz w:val="18"/>
          <w:szCs w:val="18"/>
        </w:rPr>
        <w:t xml:space="preserve"> P</w:t>
      </w:r>
      <w:r w:rsidRPr="00287B31">
        <w:rPr>
          <w:rFonts w:eastAsia="Calibri"/>
          <w:color w:val="000000"/>
          <w:sz w:val="18"/>
          <w:szCs w:val="18"/>
        </w:rPr>
        <w:t>erce</w:t>
      </w:r>
      <w:r w:rsidR="003D53D8" w:rsidRPr="00287B31">
        <w:rPr>
          <w:rFonts w:eastAsia="Calibri"/>
          <w:color w:val="000000"/>
          <w:sz w:val="18"/>
          <w:szCs w:val="18"/>
        </w:rPr>
        <w:t>n</w:t>
      </w:r>
      <w:r w:rsidRPr="00287B31">
        <w:rPr>
          <w:rFonts w:eastAsia="Calibri"/>
          <w:color w:val="000000"/>
          <w:sz w:val="18"/>
          <w:szCs w:val="18"/>
        </w:rPr>
        <w:t>tage</w:t>
      </w:r>
      <w:proofErr w:type="gramEnd"/>
      <w:r w:rsidRPr="00287B31">
        <w:rPr>
          <w:rFonts w:eastAsia="Calibri"/>
          <w:color w:val="000000"/>
          <w:sz w:val="18"/>
          <w:szCs w:val="18"/>
        </w:rPr>
        <w:t>:79.16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Pr="00287B31">
        <w:rPr>
          <w:rFonts w:eastAsia="Calibri"/>
          <w:color w:val="000000"/>
          <w:sz w:val="18"/>
          <w:szCs w:val="18"/>
        </w:rPr>
        <w:t>May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2020</w:t>
      </w:r>
    </w:p>
    <w:p w14:paraId="04FFA4F8" w14:textId="3C992634" w:rsidR="008F4110" w:rsidRPr="00287B31" w:rsidRDefault="00000000" w:rsidP="00D12A9C">
      <w:pPr>
        <w:numPr>
          <w:ilvl w:val="0"/>
          <w:numId w:val="6"/>
        </w:numPr>
        <w:spacing w:before="69" w:line="244" w:lineRule="atLeast"/>
        <w:ind w:right="-200"/>
        <w:rPr>
          <w:rFonts w:eastAsia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Melmaruvathur</w:t>
      </w:r>
      <w:proofErr w:type="spellEnd"/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Adhiparasakthi</w:t>
      </w:r>
      <w:proofErr w:type="spellEnd"/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High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School,</w:t>
      </w:r>
      <w:r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Kanchipuram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D12A9C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5E686CC6" w14:textId="4ACEFE64" w:rsidR="008F4110" w:rsidRPr="00287B31" w:rsidRDefault="00D12A9C" w:rsidP="00870263">
      <w:pPr>
        <w:spacing w:line="244" w:lineRule="atLeast"/>
        <w:ind w:left="178" w:right="-200"/>
        <w:jc w:val="both"/>
        <w:rPr>
          <w:rFonts w:eastAsia="Calibri"/>
          <w:color w:val="000000"/>
          <w:spacing w:val="2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 xml:space="preserve">    SSLC;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perce</w:t>
      </w:r>
      <w:r w:rsidR="003D53D8" w:rsidRPr="00287B31">
        <w:rPr>
          <w:rFonts w:eastAsia="Calibri"/>
          <w:color w:val="000000"/>
          <w:sz w:val="18"/>
          <w:szCs w:val="18"/>
        </w:rPr>
        <w:t>n</w:t>
      </w:r>
      <w:r w:rsidRPr="00287B31">
        <w:rPr>
          <w:rFonts w:eastAsia="Calibri"/>
          <w:color w:val="000000"/>
          <w:sz w:val="18"/>
          <w:szCs w:val="18"/>
        </w:rPr>
        <w:t>tage:83.4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 w:rsidRPr="00287B31">
        <w:rPr>
          <w:rFonts w:eastAsia="Calibri"/>
          <w:color w:val="000000"/>
          <w:spacing w:val="2"/>
          <w:sz w:val="18"/>
          <w:szCs w:val="18"/>
        </w:rPr>
        <w:t>May2018</w:t>
      </w:r>
    </w:p>
    <w:p w14:paraId="3BECC487" w14:textId="77777777" w:rsidR="00870263" w:rsidRPr="003D53D8" w:rsidRDefault="00870263" w:rsidP="00870263">
      <w:pPr>
        <w:spacing w:line="244" w:lineRule="atLeast"/>
        <w:ind w:left="178" w:right="-20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3C54ED47" w14:textId="260FA388" w:rsidR="008F4110" w:rsidRPr="00287B31" w:rsidRDefault="00000000" w:rsidP="00047458">
      <w:pPr>
        <w:pBdr>
          <w:bottom w:val="single" w:sz="4" w:space="1" w:color="auto"/>
        </w:pBdr>
        <w:spacing w:before="9" w:line="219" w:lineRule="atLeast"/>
        <w:ind w:left="7"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SKILLS</w:t>
      </w:r>
      <w:r w:rsidR="0048671F" w:rsidRPr="00287B31">
        <w:rPr>
          <w:rFonts w:eastAsia="Calibri"/>
          <w:b/>
          <w:bCs/>
          <w:color w:val="000000"/>
        </w:rPr>
        <w:t xml:space="preserve"> </w:t>
      </w:r>
    </w:p>
    <w:p w14:paraId="64C9AA2A" w14:textId="49DC1982" w:rsidR="0048671F" w:rsidRPr="00287B31" w:rsidRDefault="0048671F" w:rsidP="0048671F">
      <w:pPr>
        <w:numPr>
          <w:ilvl w:val="0"/>
          <w:numId w:val="6"/>
        </w:numPr>
        <w:spacing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sz w:val="18"/>
          <w:szCs w:val="18"/>
        </w:rPr>
        <w:t>TECHNICAL SKILLS - R</w:t>
      </w:r>
      <w:r w:rsidR="00047458" w:rsidRPr="00287B31">
        <w:rPr>
          <w:rFonts w:eastAsia="Calibri"/>
          <w:sz w:val="18"/>
          <w:szCs w:val="18"/>
        </w:rPr>
        <w:t>eactJS</w:t>
      </w:r>
      <w:r w:rsidRPr="00287B31">
        <w:rPr>
          <w:rFonts w:eastAsia="Calibri"/>
          <w:sz w:val="18"/>
          <w:szCs w:val="18"/>
        </w:rPr>
        <w:t>, N</w:t>
      </w:r>
      <w:r w:rsidR="00047458" w:rsidRPr="00287B31">
        <w:rPr>
          <w:rFonts w:eastAsia="Calibri"/>
          <w:sz w:val="18"/>
          <w:szCs w:val="18"/>
        </w:rPr>
        <w:t>ode</w:t>
      </w:r>
      <w:r w:rsidRPr="00287B31">
        <w:rPr>
          <w:rFonts w:eastAsia="Calibri"/>
          <w:sz w:val="18"/>
          <w:szCs w:val="18"/>
        </w:rPr>
        <w:t xml:space="preserve">JS, </w:t>
      </w:r>
      <w:proofErr w:type="spellStart"/>
      <w:r w:rsidRPr="00287B31">
        <w:rPr>
          <w:rFonts w:eastAsia="Calibri"/>
          <w:sz w:val="18"/>
          <w:szCs w:val="18"/>
        </w:rPr>
        <w:t>E</w:t>
      </w:r>
      <w:r w:rsidR="00047458" w:rsidRPr="00287B31">
        <w:rPr>
          <w:rFonts w:eastAsia="Calibri"/>
          <w:sz w:val="18"/>
          <w:szCs w:val="18"/>
        </w:rPr>
        <w:t>xpress</w:t>
      </w:r>
      <w:r w:rsidRPr="00287B31">
        <w:rPr>
          <w:rFonts w:eastAsia="Calibri"/>
          <w:sz w:val="18"/>
          <w:szCs w:val="18"/>
        </w:rPr>
        <w:t>JS</w:t>
      </w:r>
      <w:proofErr w:type="spellEnd"/>
      <w:r w:rsidRPr="00287B31">
        <w:rPr>
          <w:rFonts w:eastAsia="Calibri"/>
          <w:sz w:val="18"/>
          <w:szCs w:val="18"/>
        </w:rPr>
        <w:t>, M</w:t>
      </w:r>
      <w:r w:rsidR="00047458" w:rsidRPr="00287B31">
        <w:rPr>
          <w:rFonts w:eastAsia="Calibri"/>
          <w:sz w:val="18"/>
          <w:szCs w:val="18"/>
        </w:rPr>
        <w:t>ongo</w:t>
      </w:r>
      <w:r w:rsidRPr="00287B31">
        <w:rPr>
          <w:rFonts w:eastAsia="Calibri"/>
          <w:sz w:val="18"/>
          <w:szCs w:val="18"/>
        </w:rPr>
        <w:t>DB, P</w:t>
      </w:r>
      <w:r w:rsidR="00047458" w:rsidRPr="00287B31">
        <w:rPr>
          <w:rFonts w:eastAsia="Calibri"/>
          <w:sz w:val="18"/>
          <w:szCs w:val="18"/>
        </w:rPr>
        <w:t>ython</w:t>
      </w:r>
      <w:r w:rsidRPr="00287B31">
        <w:rPr>
          <w:rFonts w:eastAsia="Calibri"/>
          <w:sz w:val="18"/>
          <w:szCs w:val="18"/>
        </w:rPr>
        <w:t>, F</w:t>
      </w:r>
      <w:r w:rsidR="00047458" w:rsidRPr="00287B31">
        <w:rPr>
          <w:rFonts w:eastAsia="Calibri"/>
          <w:sz w:val="18"/>
          <w:szCs w:val="18"/>
        </w:rPr>
        <w:t>lask Machine Learning, Deep Learning</w:t>
      </w:r>
      <w:r w:rsidRPr="00287B31">
        <w:rPr>
          <w:rFonts w:eastAsia="Calibri"/>
          <w:sz w:val="18"/>
          <w:szCs w:val="18"/>
        </w:rPr>
        <w:t>.</w:t>
      </w:r>
    </w:p>
    <w:p w14:paraId="645F5A89" w14:textId="6EF46674" w:rsidR="008F4110" w:rsidRPr="00287B31" w:rsidRDefault="0048671F" w:rsidP="0048671F">
      <w:pPr>
        <w:numPr>
          <w:ilvl w:val="0"/>
          <w:numId w:val="6"/>
        </w:numPr>
        <w:spacing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SOFT SKILLS            - Team</w:t>
      </w:r>
      <w:r w:rsidRPr="00287B31">
        <w:rPr>
          <w:rFonts w:eastAsia="Calibri"/>
          <w:color w:val="000000"/>
          <w:spacing w:val="3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work,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Adaptability,</w:t>
      </w:r>
      <w:r w:rsidRPr="00287B31">
        <w:rPr>
          <w:rFonts w:eastAsia="Calibri"/>
          <w:color w:val="000000"/>
          <w:spacing w:val="10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Creativity,</w:t>
      </w:r>
      <w:r w:rsidRPr="00287B31">
        <w:rPr>
          <w:rFonts w:eastAsia="Calibri"/>
          <w:color w:val="000000"/>
          <w:spacing w:val="8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Time</w:t>
      </w:r>
      <w:r w:rsidRPr="00287B31">
        <w:rPr>
          <w:rFonts w:eastAsia="Calibri"/>
          <w:color w:val="000000"/>
          <w:spacing w:val="4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Management.</w:t>
      </w:r>
    </w:p>
    <w:p w14:paraId="1B21DA84" w14:textId="77777777" w:rsidR="00870263" w:rsidRPr="003D53D8" w:rsidRDefault="00870263" w:rsidP="00870263">
      <w:pPr>
        <w:spacing w:line="195" w:lineRule="atLeast"/>
        <w:ind w:left="360" w:right="-200"/>
        <w:jc w:val="both"/>
        <w:rPr>
          <w:rFonts w:ascii="Calibri" w:eastAsia="Calibri" w:hAnsi="Calibri" w:cs="Calibri"/>
          <w:sz w:val="18"/>
          <w:szCs w:val="18"/>
        </w:rPr>
      </w:pPr>
    </w:p>
    <w:p w14:paraId="628CEF09" w14:textId="77777777" w:rsidR="0048671F" w:rsidRPr="00287B31" w:rsidRDefault="00000000" w:rsidP="00047458">
      <w:pPr>
        <w:pBdr>
          <w:bottom w:val="single" w:sz="4" w:space="1" w:color="auto"/>
        </w:pBdr>
        <w:spacing w:before="14" w:line="219" w:lineRule="atLeast"/>
        <w:ind w:left="7"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EXPERIENCE</w:t>
      </w:r>
    </w:p>
    <w:p w14:paraId="4A07ACC9" w14:textId="077EE62D" w:rsidR="008F4110" w:rsidRPr="00287B31" w:rsidRDefault="00000000" w:rsidP="0048671F">
      <w:pPr>
        <w:numPr>
          <w:ilvl w:val="0"/>
          <w:numId w:val="11"/>
        </w:numPr>
        <w:spacing w:before="14" w:line="219" w:lineRule="atLeast"/>
        <w:ind w:right="-200"/>
        <w:jc w:val="both"/>
        <w:rPr>
          <w:rFonts w:eastAsia="Calibri"/>
          <w:b/>
          <w:bCs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Full</w:t>
      </w:r>
      <w:r w:rsidR="00287B31">
        <w:rPr>
          <w:rFonts w:eastAsia="Calibri"/>
          <w:color w:val="000000"/>
          <w:sz w:val="18"/>
          <w:szCs w:val="18"/>
        </w:rPr>
        <w:t xml:space="preserve"> S</w:t>
      </w:r>
      <w:r w:rsidRPr="00287B31">
        <w:rPr>
          <w:rFonts w:eastAsia="Calibri"/>
          <w:color w:val="000000"/>
          <w:sz w:val="18"/>
          <w:szCs w:val="18"/>
        </w:rPr>
        <w:t>ta</w:t>
      </w:r>
      <w:r w:rsidR="003D53D8" w:rsidRPr="00287B31">
        <w:rPr>
          <w:rFonts w:eastAsia="Calibri"/>
          <w:color w:val="000000"/>
          <w:sz w:val="18"/>
          <w:szCs w:val="18"/>
        </w:rPr>
        <w:t>c</w:t>
      </w:r>
      <w:r w:rsidRPr="00287B31">
        <w:rPr>
          <w:rFonts w:eastAsia="Calibri"/>
          <w:color w:val="000000"/>
          <w:sz w:val="18"/>
          <w:szCs w:val="18"/>
        </w:rPr>
        <w:t>k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Developer</w:t>
      </w:r>
      <w:r w:rsidR="00287B31">
        <w:rPr>
          <w:rFonts w:eastAsia="Calibri"/>
          <w:color w:val="000000"/>
          <w:sz w:val="18"/>
          <w:szCs w:val="18"/>
        </w:rPr>
        <w:t xml:space="preserve"> – </w:t>
      </w:r>
      <w:proofErr w:type="gramStart"/>
      <w:r w:rsidRPr="00287B31">
        <w:rPr>
          <w:rFonts w:eastAsia="Calibri"/>
          <w:color w:val="000000"/>
          <w:sz w:val="18"/>
          <w:szCs w:val="18"/>
        </w:rPr>
        <w:t>Freelance</w:t>
      </w:r>
      <w:r w:rsidR="00DC1851">
        <w:rPr>
          <w:rFonts w:eastAsia="Calibri"/>
          <w:color w:val="000000"/>
          <w:sz w:val="18"/>
          <w:szCs w:val="18"/>
        </w:rPr>
        <w:t xml:space="preserve">  </w:t>
      </w:r>
      <w:r w:rsidR="00DC1851">
        <w:rPr>
          <w:rFonts w:eastAsia="Calibri"/>
          <w:color w:val="000000"/>
          <w:sz w:val="18"/>
          <w:szCs w:val="18"/>
        </w:rPr>
        <w:tab/>
      </w:r>
      <w:proofErr w:type="gramEnd"/>
      <w:r w:rsidR="00DC1851">
        <w:rPr>
          <w:rFonts w:eastAsia="Calibri"/>
          <w:color w:val="000000"/>
          <w:sz w:val="18"/>
          <w:szCs w:val="18"/>
        </w:rPr>
        <w:tab/>
      </w:r>
      <w:r w:rsidR="00DC1851">
        <w:rPr>
          <w:rFonts w:eastAsia="Calibri"/>
          <w:color w:val="000000"/>
          <w:sz w:val="18"/>
          <w:szCs w:val="18"/>
        </w:rPr>
        <w:tab/>
        <w:t xml:space="preserve">                                                    </w:t>
      </w:r>
      <w:r w:rsidR="00287B31">
        <w:rPr>
          <w:rFonts w:eastAsia="Calibri"/>
          <w:color w:val="000000"/>
          <w:sz w:val="18"/>
          <w:szCs w:val="18"/>
        </w:rPr>
        <w:t xml:space="preserve">   </w:t>
      </w:r>
      <w:r w:rsidRPr="00287B31">
        <w:rPr>
          <w:rFonts w:eastAsia="Calibri"/>
          <w:color w:val="000000"/>
          <w:sz w:val="18"/>
          <w:szCs w:val="18"/>
        </w:rPr>
        <w:t>October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3"/>
          <w:sz w:val="18"/>
          <w:szCs w:val="18"/>
        </w:rPr>
        <w:t>2021-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September</w:t>
      </w:r>
      <w:r w:rsidR="00DC1851"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="00DC1851" w:rsidRPr="00287B31">
        <w:rPr>
          <w:rFonts w:eastAsia="Calibri"/>
          <w:color w:val="000000"/>
          <w:spacing w:val="3"/>
          <w:sz w:val="18"/>
          <w:szCs w:val="18"/>
        </w:rPr>
        <w:t>202</w:t>
      </w:r>
      <w:r w:rsidR="00DC1851">
        <w:rPr>
          <w:rFonts w:eastAsia="Calibri"/>
          <w:color w:val="000000"/>
          <w:spacing w:val="3"/>
          <w:sz w:val="18"/>
          <w:szCs w:val="18"/>
        </w:rPr>
        <w:t>3</w:t>
      </w:r>
    </w:p>
    <w:p w14:paraId="237C699F" w14:textId="11E55155" w:rsidR="008F4110" w:rsidRPr="00287B31" w:rsidRDefault="00000000" w:rsidP="00287B31">
      <w:pPr>
        <w:spacing w:before="9" w:line="219" w:lineRule="atLeast"/>
        <w:ind w:left="360" w:right="-200"/>
        <w:jc w:val="both"/>
        <w:rPr>
          <w:rFonts w:eastAsia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PeoplePerHour</w:t>
      </w:r>
      <w:proofErr w:type="spellEnd"/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="00287B31">
        <w:rPr>
          <w:rFonts w:eastAsia="Calibri"/>
          <w:color w:val="000000"/>
          <w:sz w:val="18"/>
          <w:szCs w:val="18"/>
        </w:rPr>
        <w:tab/>
        <w:t xml:space="preserve">              </w:t>
      </w:r>
      <w:r w:rsidRPr="00287B31">
        <w:rPr>
          <w:rFonts w:eastAsia="Calibri"/>
          <w:color w:val="000000"/>
          <w:sz w:val="18"/>
          <w:szCs w:val="18"/>
        </w:rPr>
        <w:t>Remote</w:t>
      </w:r>
    </w:p>
    <w:p w14:paraId="46DF08AD" w14:textId="77777777" w:rsidR="0048671F" w:rsidRPr="00287B31" w:rsidRDefault="00000000" w:rsidP="0048671F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Freelancer</w:t>
      </w:r>
      <w:r w:rsidRPr="00287B31">
        <w:rPr>
          <w:rFonts w:eastAsia="Calibri"/>
          <w:color w:val="000000"/>
          <w:spacing w:val="3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at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PeoplePerHour</w:t>
      </w:r>
      <w:proofErr w:type="spellEnd"/>
      <w:r w:rsidRPr="00287B31">
        <w:rPr>
          <w:rFonts w:eastAsia="Calibri"/>
          <w:color w:val="000000"/>
          <w:spacing w:val="6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rating</w:t>
      </w:r>
      <w:r w:rsidRPr="00287B31">
        <w:rPr>
          <w:rFonts w:eastAsia="Calibri"/>
          <w:color w:val="000000"/>
          <w:spacing w:val="3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of 4.5/5</w:t>
      </w:r>
      <w:r w:rsidR="0048671F" w:rsidRPr="00287B31">
        <w:rPr>
          <w:rFonts w:eastAsia="Calibri"/>
          <w:color w:val="000000"/>
          <w:sz w:val="18"/>
          <w:szCs w:val="18"/>
        </w:rPr>
        <w:t>.</w:t>
      </w:r>
    </w:p>
    <w:p w14:paraId="363E6BAA" w14:textId="77777777" w:rsidR="0048671F" w:rsidRPr="00287B31" w:rsidRDefault="0048671F" w:rsidP="0048671F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Worked</w:t>
      </w:r>
      <w:r w:rsidRPr="00287B31">
        <w:rPr>
          <w:rFonts w:eastAsia="Calibri"/>
          <w:color w:val="000000"/>
          <w:spacing w:val="3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on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more</w:t>
      </w:r>
      <w:r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than</w:t>
      </w:r>
      <w:r w:rsidRPr="00287B31">
        <w:rPr>
          <w:rFonts w:eastAsia="Calibri"/>
          <w:color w:val="000000"/>
          <w:spacing w:val="2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10+</w:t>
      </w:r>
      <w:r w:rsidRPr="00287B31">
        <w:rPr>
          <w:rFonts w:eastAsia="Calibri"/>
          <w:color w:val="000000"/>
          <w:spacing w:val="2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live</w:t>
      </w:r>
      <w:r w:rsidRPr="00287B31">
        <w:rPr>
          <w:rFonts w:eastAsia="Calibri"/>
          <w:color w:val="000000"/>
          <w:spacing w:val="2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project.</w:t>
      </w:r>
    </w:p>
    <w:p w14:paraId="336771F7" w14:textId="1F92BD8D" w:rsidR="00870263" w:rsidRPr="00287B31" w:rsidRDefault="0048671F" w:rsidP="0048671F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Recently</w:t>
      </w:r>
      <w:r w:rsidRPr="00287B31">
        <w:rPr>
          <w:rFonts w:eastAsia="Calibri"/>
          <w:color w:val="000000"/>
          <w:spacing w:val="5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worked</w:t>
      </w:r>
      <w:r w:rsidRPr="00287B31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on</w:t>
      </w:r>
      <w:r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project</w:t>
      </w:r>
      <w:r w:rsidRPr="00287B31">
        <w:rPr>
          <w:rFonts w:eastAsia="Calibri"/>
          <w:color w:val="000000"/>
          <w:spacing w:val="2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called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MYREKLAM,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With</w:t>
      </w:r>
      <w:proofErr w:type="gramEnd"/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this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other</w:t>
      </w:r>
      <w:r w:rsidRPr="00287B31">
        <w:rPr>
          <w:rFonts w:eastAsia="Calibri"/>
          <w:color w:val="000000"/>
          <w:spacing w:val="1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company</w:t>
      </w:r>
      <w:r w:rsidRPr="00287B31">
        <w:rPr>
          <w:rFonts w:eastAsia="Calibri"/>
          <w:color w:val="000000"/>
          <w:spacing w:val="3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can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able</w:t>
      </w:r>
      <w:r w:rsidRPr="00287B31">
        <w:rPr>
          <w:rFonts w:eastAsia="Calibri"/>
          <w:color w:val="000000"/>
          <w:spacing w:val="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to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post</w:t>
      </w:r>
      <w:r w:rsidRPr="00287B31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their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job</w:t>
      </w:r>
    </w:p>
    <w:p w14:paraId="1D58DAF9" w14:textId="228BDD02" w:rsidR="00047458" w:rsidRPr="00287B31" w:rsidRDefault="0048671F" w:rsidP="00870263">
      <w:pPr>
        <w:spacing w:before="1" w:after="12" w:line="195" w:lineRule="atLeast"/>
        <w:ind w:left="108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pacing w:val="2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recruit</w:t>
      </w:r>
      <w:r w:rsidRPr="00287B31">
        <w:rPr>
          <w:rFonts w:eastAsia="Calibri"/>
          <w:color w:val="000000"/>
          <w:spacing w:val="3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people.</w:t>
      </w:r>
    </w:p>
    <w:p w14:paraId="64708AC9" w14:textId="3927FDE7" w:rsidR="0048671F" w:rsidRPr="00287B31" w:rsidRDefault="0048671F" w:rsidP="00047458">
      <w:pPr>
        <w:spacing w:before="1" w:after="12" w:line="195" w:lineRule="atLeast"/>
        <w:ind w:left="108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 xml:space="preserve"> Tech:</w:t>
      </w:r>
      <w:r w:rsidRPr="00287B31">
        <w:rPr>
          <w:rFonts w:eastAsia="Calibri"/>
          <w:color w:val="000000"/>
          <w:spacing w:val="6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ReactJS,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NodeJS,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ExpressJS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MongoDB,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RestAPI's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GMap</w:t>
      </w:r>
      <w:proofErr w:type="spellEnd"/>
      <w:r w:rsidR="00047458" w:rsidRPr="00287B31">
        <w:rPr>
          <w:rFonts w:eastAsia="Calibri"/>
          <w:color w:val="000000"/>
          <w:sz w:val="18"/>
          <w:szCs w:val="18"/>
        </w:rPr>
        <w:t xml:space="preserve"> Integration.</w:t>
      </w:r>
    </w:p>
    <w:p w14:paraId="7C8EE498" w14:textId="77777777" w:rsidR="0048671F" w:rsidRPr="003D53D8" w:rsidRDefault="0048671F" w:rsidP="0048671F">
      <w:pPr>
        <w:spacing w:before="1" w:after="12" w:line="195" w:lineRule="atLeast"/>
        <w:ind w:left="1080" w:right="-200"/>
        <w:jc w:val="both"/>
        <w:rPr>
          <w:rFonts w:ascii="Calibri" w:eastAsia="Calibri" w:hAnsi="Calibri" w:cs="Calibri"/>
          <w:sz w:val="18"/>
          <w:szCs w:val="18"/>
        </w:rPr>
      </w:pPr>
    </w:p>
    <w:p w14:paraId="1486530E" w14:textId="06B90176" w:rsidR="00870263" w:rsidRPr="00287B31" w:rsidRDefault="00000000" w:rsidP="0048671F">
      <w:pPr>
        <w:numPr>
          <w:ilvl w:val="0"/>
          <w:numId w:val="11"/>
        </w:numPr>
        <w:spacing w:before="79" w:line="199" w:lineRule="atLeast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Machine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Learning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Engineer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–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Intern</w:t>
      </w:r>
      <w:r w:rsidR="00DC1851">
        <w:rPr>
          <w:rFonts w:eastAsia="Calibri"/>
          <w:color w:val="000000"/>
          <w:sz w:val="18"/>
          <w:szCs w:val="18"/>
        </w:rPr>
        <w:t xml:space="preserve">                                        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="00287B31">
        <w:rPr>
          <w:rFonts w:eastAsia="Calibri"/>
          <w:color w:val="000000"/>
          <w:sz w:val="18"/>
          <w:szCs w:val="18"/>
        </w:rPr>
        <w:t xml:space="preserve">           </w:t>
      </w:r>
      <w:r w:rsidR="00870263" w:rsidRPr="00287B31">
        <w:rPr>
          <w:rFonts w:eastAsia="Calibri"/>
          <w:color w:val="000000"/>
          <w:sz w:val="18"/>
          <w:szCs w:val="18"/>
        </w:rPr>
        <w:t xml:space="preserve">  </w:t>
      </w:r>
      <w:r w:rsidRPr="00287B31">
        <w:rPr>
          <w:rFonts w:eastAsia="Calibri"/>
          <w:color w:val="000000"/>
          <w:spacing w:val="193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June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2023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22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July</w:t>
      </w:r>
      <w:r w:rsidR="00DC1851" w:rsidRPr="00287B31">
        <w:rPr>
          <w:rFonts w:eastAsia="Calibri"/>
          <w:color w:val="000000"/>
          <w:sz w:val="18"/>
          <w:szCs w:val="18"/>
        </w:rPr>
        <w:t xml:space="preserve"> 2023</w:t>
      </w:r>
    </w:p>
    <w:p w14:paraId="7338E8E7" w14:textId="36F0A330" w:rsidR="008F4110" w:rsidRPr="003D53D8" w:rsidRDefault="00000000" w:rsidP="00870263">
      <w:pPr>
        <w:spacing w:before="79" w:line="199" w:lineRule="atLeast"/>
        <w:ind w:left="360"/>
        <w:rPr>
          <w:rFonts w:ascii="Calibri" w:eastAsia="Calibri" w:hAnsi="Calibri" w:cs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Anyware</w:t>
      </w:r>
      <w:proofErr w:type="spellEnd"/>
      <w:r w:rsidRPr="00287B31">
        <w:rPr>
          <w:rFonts w:eastAsia="Calibri"/>
          <w:color w:val="000000"/>
          <w:sz w:val="18"/>
          <w:szCs w:val="18"/>
        </w:rPr>
        <w:t xml:space="preserve"> Labs,</w:t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  <w:t xml:space="preserve">                            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Chennai</w:t>
      </w:r>
      <w:r w:rsidR="003D53D8" w:rsidRPr="00287B31">
        <w:rPr>
          <w:rFonts w:eastAsia="Calibri"/>
          <w:color w:val="000000"/>
          <w:sz w:val="18"/>
          <w:szCs w:val="18"/>
        </w:rPr>
        <w:t xml:space="preserve">,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  <w:r w:rsidR="0048671F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870263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  <w:r w:rsidR="0048671F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694BCA8B" w14:textId="77777777" w:rsidR="008F4110" w:rsidRPr="00287B31" w:rsidRDefault="00000000" w:rsidP="00047458">
      <w:pPr>
        <w:numPr>
          <w:ilvl w:val="2"/>
          <w:numId w:val="11"/>
        </w:numPr>
        <w:spacing w:before="27" w:line="164" w:lineRule="atLeast"/>
        <w:ind w:right="81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Resume</w:t>
      </w:r>
      <w:r w:rsidRPr="00287B31">
        <w:rPr>
          <w:rFonts w:eastAsia="Calibri"/>
          <w:color w:val="000000"/>
          <w:spacing w:val="4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Job</w:t>
      </w:r>
      <w:r w:rsidRPr="00287B31">
        <w:rPr>
          <w:rFonts w:eastAsia="Calibri"/>
          <w:color w:val="000000"/>
          <w:spacing w:val="3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Description</w:t>
      </w:r>
      <w:r w:rsidRPr="00287B31">
        <w:rPr>
          <w:rFonts w:eastAsia="Calibri"/>
          <w:color w:val="000000"/>
          <w:spacing w:val="7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Analyzer</w:t>
      </w:r>
      <w:r w:rsidRPr="00287B31">
        <w:rPr>
          <w:rFonts w:eastAsia="Calibri"/>
          <w:color w:val="000000"/>
          <w:spacing w:val="6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performed</w:t>
      </w:r>
      <w:r w:rsidRPr="00287B31">
        <w:rPr>
          <w:rFonts w:eastAsia="Calibri"/>
          <w:color w:val="000000"/>
          <w:spacing w:val="2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Optical</w:t>
      </w:r>
      <w:r w:rsidRPr="00287B31">
        <w:rPr>
          <w:rFonts w:eastAsia="Calibri"/>
          <w:color w:val="000000"/>
          <w:spacing w:val="6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Character</w:t>
      </w:r>
      <w:r w:rsidRPr="00287B31">
        <w:rPr>
          <w:rFonts w:eastAsia="Calibri"/>
          <w:color w:val="000000"/>
          <w:spacing w:val="7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Recognition</w:t>
      </w:r>
      <w:r w:rsidRPr="00287B31">
        <w:rPr>
          <w:rFonts w:eastAsia="Calibri"/>
          <w:color w:val="000000"/>
          <w:spacing w:val="8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(OCR)</w:t>
      </w:r>
      <w:r w:rsidRPr="00287B31">
        <w:rPr>
          <w:rFonts w:eastAsia="Calibri"/>
          <w:color w:val="000000"/>
          <w:spacing w:val="11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on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resume</w:t>
      </w:r>
      <w:r w:rsidRPr="00287B31">
        <w:rPr>
          <w:rFonts w:eastAsia="Calibri"/>
          <w:color w:val="000000"/>
          <w:spacing w:val="1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extracted</w:t>
      </w:r>
      <w:r w:rsidRPr="00287B31">
        <w:rPr>
          <w:rFonts w:eastAsia="Calibri"/>
          <w:color w:val="000000"/>
          <w:spacing w:val="5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 text</w:t>
      </w:r>
      <w:r w:rsidRPr="00287B31">
        <w:rPr>
          <w:rFonts w:eastAsia="Calibri"/>
          <w:color w:val="000000"/>
          <w:spacing w:val="3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for</w:t>
      </w:r>
      <w:r w:rsidRPr="00287B31">
        <w:rPr>
          <w:rFonts w:eastAsia="Calibri"/>
          <w:color w:val="000000"/>
          <w:spacing w:val="132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Namedentity</w:t>
      </w:r>
      <w:proofErr w:type="spellEnd"/>
      <w:r w:rsidRPr="00287B31">
        <w:rPr>
          <w:rFonts w:eastAsia="Calibri"/>
          <w:color w:val="000000"/>
          <w:spacing w:val="4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recognition</w:t>
      </w:r>
      <w:r w:rsidRPr="00287B31">
        <w:rPr>
          <w:rFonts w:eastAsia="Calibri"/>
          <w:color w:val="000000"/>
          <w:spacing w:val="6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(NER),</w:t>
      </w:r>
      <w:r w:rsidRPr="00287B31">
        <w:rPr>
          <w:rFonts w:eastAsia="Calibri"/>
          <w:color w:val="000000"/>
          <w:spacing w:val="1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Vectorization</w:t>
      </w:r>
      <w:r w:rsidRPr="00287B31">
        <w:rPr>
          <w:rFonts w:eastAsia="Calibri"/>
          <w:color w:val="000000"/>
          <w:spacing w:val="8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to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get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percentage</w:t>
      </w:r>
      <w:r w:rsidRPr="00287B31">
        <w:rPr>
          <w:rFonts w:eastAsia="Calibri"/>
          <w:color w:val="000000"/>
          <w:spacing w:val="2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by</w:t>
      </w:r>
      <w:r w:rsidRPr="00287B31">
        <w:rPr>
          <w:rFonts w:eastAsia="Calibri"/>
          <w:color w:val="000000"/>
          <w:spacing w:val="2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performing</w:t>
      </w:r>
      <w:r w:rsidRPr="00287B31">
        <w:rPr>
          <w:rFonts w:eastAsia="Calibri"/>
          <w:color w:val="000000"/>
          <w:spacing w:val="4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cosine</w:t>
      </w:r>
      <w:r w:rsidRPr="00287B31">
        <w:rPr>
          <w:rFonts w:eastAsia="Calibri"/>
          <w:color w:val="000000"/>
          <w:spacing w:val="1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similarity.</w:t>
      </w:r>
    </w:p>
    <w:p w14:paraId="1BA6349A" w14:textId="18E74B22" w:rsidR="008F4110" w:rsidRPr="00287B31" w:rsidRDefault="00000000" w:rsidP="00047458">
      <w:pPr>
        <w:spacing w:before="26" w:line="195" w:lineRule="atLeast"/>
        <w:ind w:left="1038" w:right="-200" w:firstLine="42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Tech:</w:t>
      </w:r>
      <w:r w:rsidRPr="00287B31">
        <w:rPr>
          <w:rFonts w:eastAsia="Calibri"/>
          <w:color w:val="000000"/>
          <w:spacing w:val="9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Python,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Pytesseract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Spacy,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Sklearn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NLTK,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Streamlit</w:t>
      </w:r>
      <w:proofErr w:type="spellEnd"/>
      <w:r w:rsidRPr="00287B31">
        <w:rPr>
          <w:rFonts w:eastAsia="Calibri"/>
          <w:color w:val="000000"/>
          <w:spacing w:val="2"/>
          <w:sz w:val="18"/>
          <w:szCs w:val="18"/>
        </w:rPr>
        <w:t>,</w:t>
      </w:r>
      <w:r w:rsidR="003D53D8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2"/>
          <w:sz w:val="18"/>
          <w:szCs w:val="18"/>
        </w:rPr>
        <w:t>BERT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SentenceTransformer</w:t>
      </w:r>
      <w:proofErr w:type="spellEnd"/>
    </w:p>
    <w:p w14:paraId="58585F6B" w14:textId="77777777" w:rsidR="008F4110" w:rsidRPr="00287B31" w:rsidRDefault="00000000" w:rsidP="00047458">
      <w:pPr>
        <w:numPr>
          <w:ilvl w:val="2"/>
          <w:numId w:val="12"/>
        </w:numPr>
        <w:spacing w:before="50" w:line="164" w:lineRule="atLeast"/>
        <w:ind w:right="127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Table</w:t>
      </w:r>
      <w:r w:rsidRPr="00287B31">
        <w:rPr>
          <w:rFonts w:eastAsia="Calibri"/>
          <w:color w:val="000000"/>
          <w:spacing w:val="4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Extractor</w:t>
      </w:r>
      <w:r w:rsidRPr="00287B31">
        <w:rPr>
          <w:rFonts w:eastAsia="Calibri"/>
          <w:color w:val="000000"/>
          <w:spacing w:val="83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From</w:t>
      </w:r>
      <w:proofErr w:type="gramEnd"/>
      <w:r w:rsidRPr="00287B31">
        <w:rPr>
          <w:rFonts w:eastAsia="Calibri"/>
          <w:color w:val="000000"/>
          <w:spacing w:val="3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Image</w:t>
      </w:r>
      <w:r w:rsidRPr="00287B31">
        <w:rPr>
          <w:rFonts w:eastAsia="Calibri"/>
          <w:color w:val="000000"/>
          <w:spacing w:val="2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Extracted</w:t>
      </w:r>
      <w:r w:rsidRPr="00287B31">
        <w:rPr>
          <w:rFonts w:eastAsia="Calibri"/>
          <w:color w:val="000000"/>
          <w:spacing w:val="7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data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from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image</w:t>
      </w:r>
      <w:r w:rsidRPr="00287B31">
        <w:rPr>
          <w:rFonts w:eastAsia="Calibri"/>
          <w:color w:val="000000"/>
          <w:spacing w:val="1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using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ocr</w:t>
      </w:r>
      <w:proofErr w:type="spellEnd"/>
      <w:r w:rsidRPr="00287B31">
        <w:rPr>
          <w:rFonts w:eastAsia="Calibri"/>
          <w:color w:val="000000"/>
          <w:spacing w:val="1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method</w:t>
      </w:r>
      <w:r w:rsidRPr="00287B31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did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multiple</w:t>
      </w:r>
      <w:r w:rsidRPr="00287B31">
        <w:rPr>
          <w:rFonts w:eastAsia="Calibri"/>
          <w:color w:val="000000"/>
          <w:spacing w:val="3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preprocessing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steps to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return</w:t>
      </w:r>
      <w:r w:rsidRPr="00287B31">
        <w:rPr>
          <w:rFonts w:eastAsia="Calibri"/>
          <w:color w:val="000000"/>
          <w:spacing w:val="2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data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as</w:t>
      </w:r>
      <w:r w:rsidRPr="00287B31">
        <w:rPr>
          <w:rFonts w:eastAsia="Calibri"/>
          <w:color w:val="000000"/>
          <w:spacing w:val="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data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frame</w:t>
      </w:r>
    </w:p>
    <w:p w14:paraId="51516D81" w14:textId="6ED1ACE6" w:rsidR="008F4110" w:rsidRPr="00287B31" w:rsidRDefault="00000000" w:rsidP="00047458">
      <w:pPr>
        <w:spacing w:line="219" w:lineRule="atLeast"/>
        <w:ind w:left="1059" w:right="-200" w:firstLine="21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Tech:</w:t>
      </w:r>
      <w:r w:rsidRPr="00287B31">
        <w:rPr>
          <w:rFonts w:eastAsia="Calibri"/>
          <w:color w:val="000000"/>
          <w:spacing w:val="13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Pytesseract</w:t>
      </w:r>
      <w:proofErr w:type="spellEnd"/>
      <w:r w:rsidRPr="00287B31">
        <w:rPr>
          <w:rFonts w:eastAsia="Calibri"/>
          <w:color w:val="000000"/>
          <w:spacing w:val="1"/>
          <w:sz w:val="18"/>
          <w:szCs w:val="18"/>
        </w:rPr>
        <w:t>,</w:t>
      </w:r>
      <w:r w:rsidR="003D53D8" w:rsidRPr="00287B31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1"/>
          <w:sz w:val="18"/>
          <w:szCs w:val="18"/>
        </w:rPr>
        <w:t>Pandas,</w:t>
      </w:r>
      <w:r w:rsidR="003D53D8" w:rsidRPr="00287B31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OpenCV,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Numpy</w:t>
      </w:r>
      <w:proofErr w:type="spellEnd"/>
      <w:r w:rsidRPr="00287B31">
        <w:rPr>
          <w:rFonts w:eastAsia="Calibri"/>
          <w:color w:val="000000"/>
          <w:sz w:val="18"/>
          <w:szCs w:val="18"/>
        </w:rPr>
        <w:t>.</w:t>
      </w:r>
    </w:p>
    <w:p w14:paraId="3BE2C6CE" w14:textId="3B8AF19E" w:rsidR="008F4110" w:rsidRPr="00287B31" w:rsidRDefault="00000000" w:rsidP="0048671F">
      <w:pPr>
        <w:numPr>
          <w:ilvl w:val="0"/>
          <w:numId w:val="11"/>
        </w:numPr>
        <w:spacing w:before="9" w:line="219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MERN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Stack</w:t>
      </w:r>
      <w:r w:rsidR="00287B31">
        <w:rPr>
          <w:rFonts w:eastAsia="Calibri"/>
          <w:color w:val="000000"/>
          <w:sz w:val="18"/>
          <w:szCs w:val="18"/>
        </w:rPr>
        <w:t xml:space="preserve"> Develope</w:t>
      </w:r>
      <w:r w:rsidRPr="00287B31">
        <w:rPr>
          <w:rFonts w:eastAsia="Calibri"/>
          <w:color w:val="000000"/>
          <w:sz w:val="18"/>
          <w:szCs w:val="18"/>
        </w:rPr>
        <w:t>r</w:t>
      </w:r>
      <w:r w:rsidR="00287B31">
        <w:rPr>
          <w:rFonts w:eastAsia="Calibri"/>
          <w:color w:val="000000"/>
          <w:sz w:val="18"/>
          <w:szCs w:val="18"/>
        </w:rPr>
        <w:t xml:space="preserve"> –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Intern</w:t>
      </w:r>
      <w:r w:rsidR="00287B31">
        <w:rPr>
          <w:rFonts w:eastAsia="Calibri"/>
          <w:color w:val="000000"/>
          <w:sz w:val="18"/>
          <w:szCs w:val="18"/>
        </w:rPr>
        <w:t xml:space="preserve">     </w:t>
      </w:r>
      <w:r w:rsidRPr="00287B31">
        <w:rPr>
          <w:rFonts w:eastAsia="Calibri"/>
          <w:color w:val="000000"/>
          <w:spacing w:val="410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July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3"/>
          <w:sz w:val="18"/>
          <w:szCs w:val="18"/>
        </w:rPr>
        <w:t>2021-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1"/>
          <w:sz w:val="18"/>
          <w:szCs w:val="18"/>
        </w:rPr>
        <w:t>September2021</w:t>
      </w:r>
    </w:p>
    <w:p w14:paraId="05F1979E" w14:textId="0BE0914C" w:rsidR="008F4110" w:rsidRPr="003D53D8" w:rsidRDefault="00000000" w:rsidP="003D53D8">
      <w:pPr>
        <w:spacing w:before="9" w:line="219" w:lineRule="atLeast"/>
        <w:ind w:left="360" w:right="-200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Devtown</w:t>
      </w:r>
      <w:proofErr w:type="spellEnd"/>
      <w:r w:rsidR="003D53D8" w:rsidRPr="00287B31">
        <w:rPr>
          <w:rFonts w:eastAsia="Calibri"/>
          <w:color w:val="000000"/>
          <w:sz w:val="18"/>
          <w:szCs w:val="18"/>
        </w:rPr>
        <w:t xml:space="preserve">          </w:t>
      </w:r>
      <w:r w:rsidRPr="00287B31">
        <w:rPr>
          <w:rFonts w:eastAsia="Calibri"/>
          <w:color w:val="000000"/>
          <w:spacing w:val="70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</w:t>
      </w:r>
      <w:r w:rsidR="003D53D8" w:rsidRPr="00287B31">
        <w:rPr>
          <w:rFonts w:eastAsia="Calibri"/>
          <w:color w:val="000000"/>
          <w:sz w:val="18"/>
          <w:szCs w:val="18"/>
        </w:rPr>
        <w:t>emote</w:t>
      </w:r>
    </w:p>
    <w:p w14:paraId="227A7FE7" w14:textId="3D51DAD3" w:rsidR="00870263" w:rsidRPr="00287B31" w:rsidRDefault="00000000" w:rsidP="00047458">
      <w:pPr>
        <w:numPr>
          <w:ilvl w:val="2"/>
          <w:numId w:val="11"/>
        </w:numPr>
        <w:spacing w:before="78"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pacing w:val="3"/>
          <w:sz w:val="18"/>
          <w:szCs w:val="18"/>
        </w:rPr>
        <w:t>Build</w:t>
      </w:r>
      <w:r w:rsidRPr="00287B31">
        <w:rPr>
          <w:rFonts w:eastAsia="Calibri"/>
          <w:color w:val="000000"/>
          <w:spacing w:val="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many</w:t>
      </w:r>
      <w:r w:rsidRPr="00287B31">
        <w:rPr>
          <w:rFonts w:eastAsia="Calibri"/>
          <w:color w:val="000000"/>
          <w:spacing w:val="31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pacing w:val="2"/>
          <w:sz w:val="18"/>
          <w:szCs w:val="18"/>
        </w:rPr>
        <w:t>web</w:t>
      </w:r>
      <w:r w:rsidR="00047458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2"/>
          <w:sz w:val="18"/>
          <w:szCs w:val="18"/>
        </w:rPr>
        <w:t>applications</w:t>
      </w:r>
      <w:proofErr w:type="gramEnd"/>
      <w:r w:rsidR="00870263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5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pacing w:val="18"/>
          <w:sz w:val="18"/>
          <w:szCs w:val="18"/>
        </w:rPr>
        <w:t xml:space="preserve">  </w:t>
      </w:r>
      <w:r w:rsidRPr="00287B31">
        <w:rPr>
          <w:rFonts w:eastAsia="Calibri"/>
          <w:color w:val="000000"/>
          <w:sz w:val="18"/>
          <w:szCs w:val="18"/>
        </w:rPr>
        <w:t>responsiveness,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better</w:t>
      </w:r>
      <w:r w:rsidR="00870263" w:rsidRPr="00287B31">
        <w:rPr>
          <w:rFonts w:eastAsia="Calibri"/>
          <w:color w:val="000000"/>
          <w:sz w:val="18"/>
          <w:szCs w:val="18"/>
        </w:rPr>
        <w:t xml:space="preserve">  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functionality,</w:t>
      </w:r>
      <w:r w:rsidRPr="00287B31">
        <w:rPr>
          <w:rFonts w:eastAsia="Calibri"/>
          <w:color w:val="000000"/>
          <w:spacing w:val="7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5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pacing w:val="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good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user experience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</w:p>
    <w:p w14:paraId="0F67FFB0" w14:textId="50897DC2" w:rsidR="008F4110" w:rsidRPr="00287B31" w:rsidRDefault="00000000" w:rsidP="00870263">
      <w:pPr>
        <w:spacing w:before="78" w:line="195" w:lineRule="atLeast"/>
        <w:ind w:left="108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deployed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them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</w:t>
      </w:r>
      <w:r w:rsidR="00047458" w:rsidRPr="00287B31">
        <w:rPr>
          <w:rFonts w:eastAsia="Calibri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 cloud</w:t>
      </w:r>
    </w:p>
    <w:p w14:paraId="356C3582" w14:textId="50D91DDC" w:rsidR="00870263" w:rsidRPr="00287B31" w:rsidRDefault="00000000" w:rsidP="00047458">
      <w:pPr>
        <w:numPr>
          <w:ilvl w:val="2"/>
          <w:numId w:val="11"/>
        </w:numPr>
        <w:spacing w:before="33"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pacing w:val="5"/>
          <w:sz w:val="18"/>
          <w:szCs w:val="18"/>
        </w:rPr>
        <w:t>Food</w:t>
      </w:r>
      <w:r w:rsidRPr="00287B31">
        <w:rPr>
          <w:rFonts w:eastAsia="Calibri"/>
          <w:color w:val="000000"/>
          <w:spacing w:val="3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Delivery</w:t>
      </w:r>
      <w:r w:rsidRPr="00287B31">
        <w:rPr>
          <w:rFonts w:eastAsia="Calibri"/>
          <w:color w:val="000000"/>
          <w:spacing w:val="46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web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 xml:space="preserve"> application</w:t>
      </w:r>
      <w:proofErr w:type="gramEnd"/>
      <w:r w:rsidRPr="00287B31">
        <w:rPr>
          <w:rFonts w:eastAsia="Calibri"/>
          <w:color w:val="000000"/>
          <w:spacing w:val="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fully</w:t>
      </w:r>
      <w:r w:rsidRPr="00287B31">
        <w:rPr>
          <w:rFonts w:eastAsia="Calibri"/>
          <w:color w:val="000000"/>
          <w:spacing w:val="3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working</w:t>
      </w:r>
      <w:r w:rsidRPr="00287B31">
        <w:rPr>
          <w:rFonts w:eastAsia="Calibri"/>
          <w:color w:val="000000"/>
          <w:spacing w:val="33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pacing w:val="3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application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6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like</w:t>
      </w:r>
      <w:r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ordering,</w:t>
      </w:r>
      <w:r w:rsidRPr="00287B31">
        <w:rPr>
          <w:rFonts w:eastAsia="Calibri"/>
          <w:color w:val="000000"/>
          <w:spacing w:val="3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rating,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</w:p>
    <w:p w14:paraId="60682407" w14:textId="42CCDF46" w:rsidR="00870263" w:rsidRPr="00287B31" w:rsidRDefault="00000000" w:rsidP="00870263">
      <w:pPr>
        <w:spacing w:before="33" w:line="195" w:lineRule="atLeast"/>
        <w:ind w:left="108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and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z w:val="18"/>
          <w:szCs w:val="18"/>
        </w:rPr>
        <w:t>Authentication.</w:t>
      </w:r>
    </w:p>
    <w:p w14:paraId="686F0018" w14:textId="0253AB53" w:rsidR="008F4110" w:rsidRDefault="00000000" w:rsidP="00047458">
      <w:pPr>
        <w:spacing w:before="33" w:line="195" w:lineRule="atLeast"/>
        <w:ind w:left="1080" w:right="-200"/>
        <w:jc w:val="both"/>
        <w:rPr>
          <w:rFonts w:eastAsia="Calibri"/>
          <w:color w:val="000000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Tech:</w:t>
      </w:r>
      <w:r w:rsidRPr="00287B31">
        <w:rPr>
          <w:rFonts w:eastAsia="Calibri"/>
          <w:color w:val="000000"/>
          <w:spacing w:val="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ReactJS,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NodeJS,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ExpressJS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MongoDB,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RestAPI's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Tailwind</w:t>
      </w:r>
      <w:r w:rsidR="0004745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CSS</w:t>
      </w:r>
      <w:r w:rsidR="00870263" w:rsidRPr="00287B31">
        <w:rPr>
          <w:rFonts w:eastAsia="Calibri"/>
          <w:color w:val="000000"/>
          <w:sz w:val="18"/>
          <w:szCs w:val="18"/>
        </w:rPr>
        <w:t>.</w:t>
      </w:r>
    </w:p>
    <w:p w14:paraId="4C5FF039" w14:textId="77777777" w:rsidR="00287B31" w:rsidRPr="00287B31" w:rsidRDefault="00287B31" w:rsidP="00047458">
      <w:pPr>
        <w:spacing w:before="33" w:line="195" w:lineRule="atLeast"/>
        <w:ind w:left="1080" w:right="-200"/>
        <w:jc w:val="both"/>
        <w:rPr>
          <w:rFonts w:eastAsia="Calibri"/>
          <w:color w:val="000000"/>
          <w:sz w:val="18"/>
          <w:szCs w:val="18"/>
        </w:rPr>
      </w:pPr>
    </w:p>
    <w:p w14:paraId="0563770F" w14:textId="77777777" w:rsidR="008F4110" w:rsidRPr="00287B31" w:rsidRDefault="00000000" w:rsidP="00870263">
      <w:pPr>
        <w:pBdr>
          <w:bottom w:val="single" w:sz="4" w:space="1" w:color="auto"/>
        </w:pBdr>
        <w:spacing w:before="147" w:line="244" w:lineRule="atLeast"/>
        <w:ind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PROJECTS</w:t>
      </w:r>
    </w:p>
    <w:p w14:paraId="07C8D903" w14:textId="1657FAD5" w:rsidR="00A13BB4" w:rsidRPr="00287B31" w:rsidRDefault="00000000" w:rsidP="00A13BB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287B31">
        <w:rPr>
          <w:rFonts w:eastAsia="Calibri"/>
          <w:b/>
          <w:bCs/>
          <w:color w:val="000000"/>
          <w:sz w:val="18"/>
          <w:szCs w:val="18"/>
        </w:rPr>
        <w:t>Food</w:t>
      </w:r>
      <w:r w:rsidR="00870263" w:rsidRPr="00287B31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287B31">
        <w:rPr>
          <w:rFonts w:eastAsia="Calibri"/>
          <w:b/>
          <w:bCs/>
          <w:color w:val="000000"/>
          <w:sz w:val="18"/>
          <w:szCs w:val="18"/>
        </w:rPr>
        <w:t>Delivery</w:t>
      </w:r>
      <w:r w:rsidR="00870263" w:rsidRPr="00287B31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="00A13BB4" w:rsidRPr="00287B31">
        <w:rPr>
          <w:rFonts w:eastAsia="Calibri"/>
          <w:b/>
          <w:bCs/>
          <w:color w:val="000000"/>
          <w:sz w:val="18"/>
          <w:szCs w:val="18"/>
        </w:rPr>
        <w:t>A</w:t>
      </w:r>
      <w:r w:rsidRPr="00287B31">
        <w:rPr>
          <w:rFonts w:eastAsia="Calibri"/>
          <w:b/>
          <w:bCs/>
          <w:color w:val="000000"/>
          <w:sz w:val="18"/>
          <w:szCs w:val="18"/>
        </w:rPr>
        <w:t>pplication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</w:t>
      </w:r>
      <w:proofErr w:type="spellStart"/>
      <w:proofErr w:type="gramStart"/>
      <w:r w:rsidRPr="00287B31">
        <w:rPr>
          <w:rFonts w:eastAsia="Calibri"/>
          <w:color w:val="000000"/>
          <w:sz w:val="18"/>
          <w:szCs w:val="18"/>
        </w:rPr>
        <w:t>ReactJS,NodeJS</w:t>
      </w:r>
      <w:proofErr w:type="gramEnd"/>
      <w:r w:rsidRPr="00287B31">
        <w:rPr>
          <w:rFonts w:eastAsia="Calibri"/>
          <w:color w:val="000000"/>
          <w:sz w:val="18"/>
          <w:szCs w:val="18"/>
        </w:rPr>
        <w:t>,ExpressJS,</w:t>
      </w:r>
      <w:r w:rsidR="00A13BB4" w:rsidRPr="00287B31">
        <w:rPr>
          <w:rFonts w:eastAsia="Calibri"/>
          <w:color w:val="000000"/>
          <w:sz w:val="18"/>
          <w:szCs w:val="18"/>
        </w:rPr>
        <w:t>TailwindCSS,</w:t>
      </w:r>
      <w:r w:rsidRPr="00287B31">
        <w:rPr>
          <w:rFonts w:eastAsia="Calibri"/>
          <w:color w:val="000000"/>
          <w:sz w:val="18"/>
          <w:szCs w:val="18"/>
        </w:rPr>
        <w:t>MongoDB</w:t>
      </w:r>
      <w:proofErr w:type="spellEnd"/>
      <w:r w:rsidRPr="00287B31">
        <w:rPr>
          <w:rFonts w:eastAsia="Calibri"/>
          <w:color w:val="000000"/>
          <w:sz w:val="18"/>
          <w:szCs w:val="18"/>
        </w:rPr>
        <w:t>)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:</w:t>
      </w:r>
      <w:r w:rsidR="00870263" w:rsidRPr="00287B31">
        <w:rPr>
          <w:rFonts w:eastAsia="Calibri"/>
          <w:color w:val="000000"/>
          <w:spacing w:val="7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fully</w:t>
      </w:r>
      <w:r w:rsidRPr="00287B31">
        <w:rPr>
          <w:rFonts w:eastAsia="Calibri"/>
          <w:color w:val="000000"/>
          <w:spacing w:val="3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working</w:t>
      </w:r>
      <w:r w:rsidRPr="00287B31">
        <w:rPr>
          <w:rFonts w:eastAsia="Calibri"/>
          <w:color w:val="000000"/>
          <w:spacing w:val="2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application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 like</w:t>
      </w:r>
      <w:r w:rsidR="00870263"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z w:val="18"/>
          <w:szCs w:val="18"/>
        </w:rPr>
        <w:t>ordering,</w:t>
      </w:r>
      <w:r w:rsidR="00870263" w:rsidRPr="00287B31">
        <w:rPr>
          <w:rFonts w:eastAsia="Calibri"/>
          <w:color w:val="000000"/>
          <w:spacing w:val="3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rating,</w:t>
      </w:r>
      <w:r w:rsidR="00870263" w:rsidRPr="00287B31">
        <w:rPr>
          <w:rFonts w:eastAsia="Calibri"/>
          <w:color w:val="000000"/>
          <w:sz w:val="18"/>
          <w:szCs w:val="18"/>
        </w:rPr>
        <w:t xml:space="preserve"> commenting</w:t>
      </w:r>
      <w:r w:rsidRPr="00287B31">
        <w:rPr>
          <w:rFonts w:eastAsia="Calibri"/>
          <w:color w:val="000000"/>
          <w:spacing w:val="4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z w:val="18"/>
          <w:szCs w:val="18"/>
        </w:rPr>
        <w:t>authentication</w:t>
      </w:r>
      <w:r w:rsidRPr="00287B31">
        <w:rPr>
          <w:rFonts w:eastAsia="Calibri"/>
          <w:color w:val="000000"/>
          <w:sz w:val="18"/>
          <w:szCs w:val="18"/>
        </w:rPr>
        <w:t>.</w:t>
      </w:r>
    </w:p>
    <w:p w14:paraId="477B7144" w14:textId="7CE2F075" w:rsidR="00A13BB4" w:rsidRPr="00287B31" w:rsidRDefault="00A13BB4" w:rsidP="00A13BB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287B31">
        <w:rPr>
          <w:rFonts w:eastAsia="Calibri"/>
          <w:b/>
          <w:bCs/>
          <w:sz w:val="18"/>
          <w:szCs w:val="18"/>
        </w:rPr>
        <w:t>Event Website</w:t>
      </w:r>
      <w:r w:rsidRPr="00287B31">
        <w:rPr>
          <w:rFonts w:eastAsia="Calibri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</w:t>
      </w:r>
      <w:proofErr w:type="spellStart"/>
      <w:proofErr w:type="gramStart"/>
      <w:r w:rsidRPr="00287B31">
        <w:rPr>
          <w:rFonts w:eastAsia="Calibri"/>
          <w:color w:val="000000"/>
          <w:sz w:val="18"/>
          <w:szCs w:val="18"/>
        </w:rPr>
        <w:t>NextJS</w:t>
      </w:r>
      <w:proofErr w:type="spellEnd"/>
      <w:r w:rsidRPr="00287B31">
        <w:rPr>
          <w:rFonts w:eastAsia="Calibri"/>
          <w:color w:val="000000"/>
          <w:sz w:val="18"/>
          <w:szCs w:val="18"/>
        </w:rPr>
        <w:t xml:space="preserve"> ,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TailwindCSS</w:t>
      </w:r>
      <w:proofErr w:type="gramEnd"/>
      <w:r w:rsidRPr="00287B31">
        <w:rPr>
          <w:rFonts w:eastAsia="Calibri"/>
          <w:color w:val="000000"/>
          <w:sz w:val="18"/>
          <w:szCs w:val="18"/>
        </w:rPr>
        <w:t>,MongoDB</w:t>
      </w:r>
      <w:proofErr w:type="spellEnd"/>
      <w:r w:rsidRPr="00287B31">
        <w:rPr>
          <w:rFonts w:eastAsia="Calibri"/>
          <w:color w:val="000000"/>
          <w:sz w:val="18"/>
          <w:szCs w:val="18"/>
        </w:rPr>
        <w:t>): fully</w:t>
      </w:r>
      <w:r w:rsidRPr="00287B31">
        <w:rPr>
          <w:rFonts w:eastAsia="Calibri"/>
          <w:color w:val="000000"/>
          <w:spacing w:val="3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working full stack web</w:t>
      </w:r>
      <w:r w:rsidRPr="00287B31">
        <w:rPr>
          <w:rFonts w:eastAsia="Calibri"/>
          <w:color w:val="000000"/>
          <w:spacing w:val="2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application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 like</w:t>
      </w:r>
      <w:r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registration, mailing after registration, QR generator, QR Scanner with dashboard for admin with google authentication.</w:t>
      </w:r>
    </w:p>
    <w:p w14:paraId="797E6EB2" w14:textId="3D060A9B" w:rsidR="00066504" w:rsidRPr="00066504" w:rsidRDefault="00066504" w:rsidP="00066504">
      <w:pPr>
        <w:numPr>
          <w:ilvl w:val="0"/>
          <w:numId w:val="11"/>
        </w:numPr>
        <w:spacing w:before="118" w:line="214" w:lineRule="atLeast"/>
        <w:ind w:right="157"/>
        <w:rPr>
          <w:rStyle w:val="Strong"/>
          <w:rFonts w:eastAsia="Calibri"/>
          <w:b w:val="0"/>
          <w:bCs w:val="0"/>
          <w:sz w:val="18"/>
          <w:szCs w:val="18"/>
        </w:rPr>
      </w:pPr>
      <w:r w:rsidRPr="00066504">
        <w:rPr>
          <w:rStyle w:val="Strong"/>
          <w:rFonts w:eastAsia="Calibri"/>
          <w:sz w:val="18"/>
          <w:szCs w:val="18"/>
        </w:rPr>
        <w:t>Website Clones</w:t>
      </w:r>
      <w:r w:rsidRPr="00066504">
        <w:rPr>
          <w:rStyle w:val="Strong"/>
          <w:rFonts w:eastAsia="Calibri"/>
          <w:b w:val="0"/>
          <w:bCs w:val="0"/>
          <w:sz w:val="18"/>
          <w:szCs w:val="18"/>
        </w:rPr>
        <w:t xml:space="preserve"> (ReactJS): Created clones resembling popular platforms like Netflix, </w:t>
      </w:r>
      <w:proofErr w:type="spellStart"/>
      <w:r w:rsidRPr="00066504">
        <w:rPr>
          <w:rStyle w:val="Strong"/>
          <w:rFonts w:eastAsia="Calibri"/>
          <w:b w:val="0"/>
          <w:bCs w:val="0"/>
          <w:sz w:val="18"/>
          <w:szCs w:val="18"/>
        </w:rPr>
        <w:t>BookMyShow</w:t>
      </w:r>
      <w:proofErr w:type="spellEnd"/>
      <w:r w:rsidRPr="00066504">
        <w:rPr>
          <w:rStyle w:val="Strong"/>
          <w:rFonts w:eastAsia="Calibri"/>
          <w:b w:val="0"/>
          <w:bCs w:val="0"/>
          <w:sz w:val="18"/>
          <w:szCs w:val="18"/>
        </w:rPr>
        <w:t>, and YouTube utilizing ReactJS.</w:t>
      </w:r>
    </w:p>
    <w:p w14:paraId="18AED896" w14:textId="4AECCCED" w:rsidR="008F4110" w:rsidRPr="00066504" w:rsidRDefault="00000000" w:rsidP="0006650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066504">
        <w:rPr>
          <w:rFonts w:eastAsia="Calibri"/>
          <w:b/>
          <w:bCs/>
          <w:color w:val="000000"/>
          <w:sz w:val="18"/>
          <w:szCs w:val="18"/>
        </w:rPr>
        <w:t>Job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Description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Similarity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Predictor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(NLTK,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OCR,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NER,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066504">
        <w:rPr>
          <w:rFonts w:eastAsia="Calibri"/>
          <w:color w:val="000000"/>
          <w:sz w:val="18"/>
          <w:szCs w:val="18"/>
        </w:rPr>
        <w:t>Streamlit</w:t>
      </w:r>
      <w:proofErr w:type="spellEnd"/>
      <w:r w:rsidRPr="00066504">
        <w:rPr>
          <w:rFonts w:eastAsia="Calibri"/>
          <w:color w:val="000000"/>
          <w:sz w:val="18"/>
          <w:szCs w:val="18"/>
        </w:rPr>
        <w:t>): A</w:t>
      </w:r>
      <w:r w:rsidRPr="00066504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model</w:t>
      </w:r>
      <w:r w:rsidRPr="00066504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which</w:t>
      </w:r>
      <w:r w:rsidRPr="00066504">
        <w:rPr>
          <w:rFonts w:eastAsia="Calibri"/>
          <w:color w:val="000000"/>
          <w:spacing w:val="27"/>
          <w:sz w:val="18"/>
          <w:szCs w:val="18"/>
        </w:rPr>
        <w:t xml:space="preserve"> </w:t>
      </w:r>
      <w:proofErr w:type="gramStart"/>
      <w:r w:rsidRPr="00066504">
        <w:rPr>
          <w:rFonts w:eastAsia="Calibri"/>
          <w:color w:val="000000"/>
          <w:sz w:val="18"/>
          <w:szCs w:val="18"/>
        </w:rPr>
        <w:t>is</w:t>
      </w:r>
      <w:r w:rsidRPr="00066504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connected</w:t>
      </w:r>
      <w:r w:rsidRPr="00066504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with</w:t>
      </w:r>
      <w:proofErr w:type="gramEnd"/>
    </w:p>
    <w:p w14:paraId="719B1906" w14:textId="6C66156B" w:rsidR="008F4110" w:rsidRPr="00066504" w:rsidRDefault="00000000" w:rsidP="00066504">
      <w:pPr>
        <w:spacing w:line="180" w:lineRule="atLeast"/>
        <w:ind w:left="300" w:right="1" w:firstLine="7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frontend</w:t>
      </w:r>
      <w:r w:rsidRPr="00287B31">
        <w:rPr>
          <w:rFonts w:eastAsia="Calibri"/>
          <w:color w:val="000000"/>
          <w:spacing w:val="1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built</w:t>
      </w:r>
      <w:r w:rsidRPr="00287B31">
        <w:rPr>
          <w:rFonts w:eastAsia="Calibri"/>
          <w:color w:val="000000"/>
          <w:spacing w:val="3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streamlit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Pr="00287B31">
        <w:rPr>
          <w:rFonts w:eastAsia="Calibri"/>
          <w:color w:val="000000"/>
          <w:spacing w:val="4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which</w:t>
      </w:r>
      <w:r w:rsidRPr="00287B31">
        <w:rPr>
          <w:rFonts w:eastAsia="Calibri"/>
          <w:color w:val="000000"/>
          <w:spacing w:val="2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takes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resume and</w:t>
      </w:r>
      <w:r w:rsidRPr="00287B31">
        <w:rPr>
          <w:rFonts w:eastAsia="Calibri"/>
          <w:color w:val="000000"/>
          <w:spacing w:val="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job</w:t>
      </w:r>
      <w:r w:rsidRPr="00287B31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description</w:t>
      </w:r>
      <w:r w:rsidRPr="00287B31">
        <w:rPr>
          <w:rFonts w:eastAsia="Calibri"/>
          <w:color w:val="000000"/>
          <w:spacing w:val="3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as</w:t>
      </w:r>
      <w:r w:rsidRPr="00287B31">
        <w:rPr>
          <w:rFonts w:eastAsia="Calibri"/>
          <w:color w:val="000000"/>
          <w:spacing w:val="1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input</w:t>
      </w:r>
      <w:r w:rsidRPr="00287B31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makes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all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analyses(</w:t>
      </w:r>
      <w:proofErr w:type="gramEnd"/>
      <w:r w:rsidRPr="00287B31">
        <w:rPr>
          <w:rFonts w:eastAsia="Calibri"/>
          <w:color w:val="000000"/>
          <w:sz w:val="18"/>
          <w:szCs w:val="18"/>
        </w:rPr>
        <w:t>OCR,</w:t>
      </w:r>
      <w:r w:rsidRPr="00287B31">
        <w:rPr>
          <w:rFonts w:eastAsia="Calibri"/>
          <w:color w:val="000000"/>
          <w:spacing w:val="1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NER,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Cosine similarity)and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returns</w:t>
      </w:r>
      <w:r w:rsidRPr="00287B31">
        <w:rPr>
          <w:rFonts w:eastAsia="Calibri"/>
          <w:color w:val="000000"/>
          <w:spacing w:val="2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 similarity</w:t>
      </w:r>
      <w:r w:rsidR="00A13BB4" w:rsidRPr="00287B31">
        <w:rPr>
          <w:rFonts w:eastAsia="Calibri"/>
          <w:color w:val="000000"/>
          <w:spacing w:val="8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percentage</w:t>
      </w:r>
      <w:r w:rsidR="00A13BB4" w:rsidRPr="00287B31">
        <w:rPr>
          <w:rFonts w:eastAsia="Calibri"/>
          <w:color w:val="000000"/>
          <w:sz w:val="18"/>
          <w:szCs w:val="18"/>
        </w:rPr>
        <w:t>.</w:t>
      </w:r>
    </w:p>
    <w:sectPr w:rsidR="008F4110" w:rsidRPr="00066504">
      <w:pgSz w:w="11907" w:h="15410"/>
      <w:pgMar w:top="640" w:right="1489" w:bottom="64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E47BC0">
      <w:start w:val="1"/>
      <w:numFmt w:val="bullet"/>
      <w:lvlText w:val="."/>
      <w:lvlJc w:val="left"/>
      <w:pPr>
        <w:tabs>
          <w:tab w:val="num" w:pos="193"/>
        </w:tabs>
        <w:ind w:left="193" w:hanging="143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0C80E90E">
      <w:start w:val="1"/>
      <w:numFmt w:val="bullet"/>
      <w:lvlText w:val="."/>
      <w:lvlJc w:val="left"/>
      <w:pPr>
        <w:tabs>
          <w:tab w:val="num" w:pos="1570"/>
        </w:tabs>
        <w:ind w:left="1570" w:hanging="814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2" w:tplc="6FE05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45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3E0F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EE05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EFA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72C3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92F3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0AB9DA">
      <w:start w:val="1"/>
      <w:numFmt w:val="bullet"/>
      <w:lvlText w:val="o"/>
      <w:lvlJc w:val="left"/>
      <w:pPr>
        <w:tabs>
          <w:tab w:val="num" w:pos="578"/>
        </w:tabs>
        <w:ind w:left="578" w:hanging="20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57000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5E6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3CA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46F6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B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3A8A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B2E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765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84EB734">
      <w:start w:val="1"/>
      <w:numFmt w:val="bullet"/>
      <w:lvlText w:val="o"/>
      <w:lvlJc w:val="left"/>
      <w:pPr>
        <w:tabs>
          <w:tab w:val="num" w:pos="549"/>
        </w:tabs>
        <w:ind w:left="549" w:hanging="17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ED520F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AD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E1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A64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56E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8A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CA2D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DA6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F4AF2DC">
      <w:start w:val="1"/>
      <w:numFmt w:val="bullet"/>
      <w:lvlText w:val="o"/>
      <w:lvlJc w:val="left"/>
      <w:pPr>
        <w:tabs>
          <w:tab w:val="num" w:pos="549"/>
        </w:tabs>
        <w:ind w:left="549" w:hanging="17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7DE2D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CB2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2C58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94B9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163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6C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28B5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A22D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25614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EC01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2C66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B16E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85729A"/>
    <w:multiLevelType w:val="hybridMultilevel"/>
    <w:tmpl w:val="B266AA1E"/>
    <w:lvl w:ilvl="0" w:tplc="C922AB3C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A09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E631E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8B76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58956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1E5B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5948751">
    <w:abstractNumId w:val="0"/>
  </w:num>
  <w:num w:numId="2" w16cid:durableId="1686444059">
    <w:abstractNumId w:val="1"/>
  </w:num>
  <w:num w:numId="3" w16cid:durableId="131141106">
    <w:abstractNumId w:val="2"/>
  </w:num>
  <w:num w:numId="4" w16cid:durableId="1082067958">
    <w:abstractNumId w:val="3"/>
  </w:num>
  <w:num w:numId="5" w16cid:durableId="1643071201">
    <w:abstractNumId w:val="10"/>
  </w:num>
  <w:num w:numId="6" w16cid:durableId="1304771607">
    <w:abstractNumId w:val="12"/>
  </w:num>
  <w:num w:numId="7" w16cid:durableId="1717703556">
    <w:abstractNumId w:val="8"/>
  </w:num>
  <w:num w:numId="8" w16cid:durableId="1767341049">
    <w:abstractNumId w:val="9"/>
  </w:num>
  <w:num w:numId="9" w16cid:durableId="1966111391">
    <w:abstractNumId w:val="11"/>
  </w:num>
  <w:num w:numId="10" w16cid:durableId="715395950">
    <w:abstractNumId w:val="4"/>
  </w:num>
  <w:num w:numId="11" w16cid:durableId="1914927379">
    <w:abstractNumId w:val="5"/>
  </w:num>
  <w:num w:numId="12" w16cid:durableId="1218203897">
    <w:abstractNumId w:val="7"/>
  </w:num>
  <w:num w:numId="13" w16cid:durableId="1392970466">
    <w:abstractNumId w:val="6"/>
  </w:num>
  <w:num w:numId="14" w16cid:durableId="10648383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7458"/>
    <w:rsid w:val="00066504"/>
    <w:rsid w:val="00287B31"/>
    <w:rsid w:val="003D53D8"/>
    <w:rsid w:val="0048671F"/>
    <w:rsid w:val="00870263"/>
    <w:rsid w:val="008F4110"/>
    <w:rsid w:val="00A13BB4"/>
    <w:rsid w:val="00A77B3E"/>
    <w:rsid w:val="00CA2A55"/>
    <w:rsid w:val="00D12A9C"/>
    <w:rsid w:val="00D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E1E21"/>
  <w15:docId w15:val="{4F8120AC-AB6F-4CD8-AB42-EBE29B8C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2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A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6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logeshloki585" TargetMode="External"/><Relationship Id="rId5" Type="http://schemas.openxmlformats.org/officeDocument/2006/relationships/hyperlink" Target="http://www.linkedin.com/in/logesh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 T V</cp:lastModifiedBy>
  <cp:revision>4</cp:revision>
  <cp:lastPrinted>2023-11-30T10:03:00Z</cp:lastPrinted>
  <dcterms:created xsi:type="dcterms:W3CDTF">2023-11-27T18:15:00Z</dcterms:created>
  <dcterms:modified xsi:type="dcterms:W3CDTF">2023-11-30T10:13:00Z</dcterms:modified>
</cp:coreProperties>
</file>